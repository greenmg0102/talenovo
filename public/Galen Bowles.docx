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pBdr>
          <w:top w:val="none" w:color="auto" w:sz="0" w:space="0"/>
          <w:left w:val="none" w:color="auto" w:sz="0" w:space="0"/>
          <w:bottom w:val="single" w:color="DADADA" w:sz="12" w:space="0"/>
          <w:right w:val="none" w:color="auto" w:sz="0" w:space="0"/>
        </w:pBdr>
        <w:spacing w:before="0" w:after="0" w:line="480" w:lineRule="atLeast"/>
        <w:ind w:left="0" w:right="0"/>
        <w:jc w:val="center"/>
        <w:rPr>
          <w:rFonts w:hint="default" w:ascii="Times New Roman" w:hAnsi="Times New Roman" w:eastAsia="Times New Roman" w:cs="Times New Roman"/>
          <w:b/>
          <w:bCs/>
          <w:caps/>
          <w:color w:val="000000"/>
          <w:sz w:val="40"/>
          <w:szCs w:val="40"/>
          <w:vertAlign w:val="baseline"/>
          <w:lang w:val="en-US"/>
        </w:rPr>
      </w:pPr>
      <w:r>
        <w:rPr>
          <w:rFonts w:hint="default" w:eastAsia="Times New Roman" w:cs="Times New Roman"/>
          <w:b/>
          <w:bCs/>
          <w:caps/>
          <w:color w:val="000000"/>
          <w:sz w:val="40"/>
          <w:szCs w:val="40"/>
          <w:vertAlign w:val="baseline"/>
          <w:lang w:val="en-US"/>
        </w:rPr>
        <w:t>Galen Bowles</w:t>
      </w:r>
    </w:p>
    <w:p>
      <w:pPr>
        <w:pStyle w:val="26"/>
        <w:pBdr>
          <w:top w:val="none" w:color="auto" w:sz="0" w:space="0"/>
          <w:left w:val="none" w:color="auto" w:sz="0" w:space="0"/>
          <w:bottom w:val="single" w:color="DADADA" w:sz="24" w:space="0"/>
          <w:right w:val="none" w:color="auto" w:sz="0" w:space="0"/>
        </w:pBdr>
        <w:spacing w:before="20" w:after="0"/>
        <w:ind w:left="0" w:right="0"/>
        <w:rPr>
          <w:rFonts w:ascii="Times New Roman" w:hAnsi="Times New Roman" w:eastAsia="Times New Roman" w:cs="Times New Roman"/>
          <w:sz w:val="2"/>
          <w:szCs w:val="22"/>
          <w:vertAlign w:val="baseline"/>
        </w:rPr>
      </w:pPr>
    </w:p>
    <w:p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" w:after="0" w:line="0" w:lineRule="atLeast"/>
        <w:ind w:left="0" w:right="0"/>
        <w:rPr>
          <w:rFonts w:ascii="Times New Roman" w:hAnsi="Times New Roman" w:eastAsia="Times New Roman" w:cs="Times New Roman"/>
          <w:sz w:val="0"/>
          <w:szCs w:val="0"/>
          <w:vertAlign w:val="baseline"/>
        </w:rPr>
      </w:pPr>
      <w:r>
        <w:rPr>
          <w:rFonts w:ascii="Times New Roman" w:hAnsi="Times New Roman" w:eastAsia="Times New Roman" w:cs="Times New Roman"/>
          <w:sz w:val="0"/>
          <w:szCs w:val="0"/>
          <w:vertAlign w:val="baseline"/>
        </w:rPr>
        <w:t> </w:t>
      </w:r>
    </w:p>
    <w:p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after="0" w:line="360" w:lineRule="auto"/>
        <w:ind w:left="0" w:right="0"/>
        <w:jc w:val="center"/>
        <w:rPr>
          <w:rFonts w:hint="default" w:ascii="Times New Roman" w:hAnsi="Times New Roman" w:eastAsia="Times New Roman" w:cs="Times New Roman"/>
          <w:sz w:val="20"/>
          <w:szCs w:val="20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Tallahassee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,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Florida, United States</w:t>
      </w:r>
    </w:p>
    <w:p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uto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b w:val="0"/>
          <w:bCs w:val="0"/>
          <w:sz w:val="20"/>
          <w:szCs w:val="20"/>
          <w:lang w:val="en-US"/>
        </w:rPr>
      </w:pPr>
      <w:r>
        <w:rPr>
          <w:rStyle w:val="25"/>
          <w:rFonts w:hint="default" w:ascii="Times New Roman" w:hAnsi="Times New Roman" w:eastAsia="Times New Roman"/>
          <w:b w:val="0"/>
          <w:bCs w:val="0"/>
          <w:sz w:val="20"/>
          <w:szCs w:val="20"/>
          <w:lang w:val="en-US"/>
        </w:rPr>
        <w:t>https://www.linkedin.com/in/galen-bowles-21bbb47a/</w:t>
      </w:r>
      <w:bookmarkStart w:id="0" w:name="_GoBack"/>
      <w:bookmarkEnd w:id="0"/>
    </w:p>
    <w:p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/>
        <w:ind w:left="0" w:right="0"/>
        <w:jc w:val="center"/>
        <w:rPr>
          <w:rStyle w:val="25"/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/>
        <w:ind w:left="0" w:right="0"/>
        <w:jc w:val="center"/>
        <w:rPr>
          <w:rStyle w:val="25"/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2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60" w:lineRule="atLeast"/>
        <w:ind w:left="0" w:right="0"/>
        <w:rPr>
          <w:rFonts w:ascii="Times New Roman" w:hAnsi="Times New Roman" w:eastAsia="Times New Roman" w:cs="Times New Roman"/>
          <w:vanish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sz w:val="22"/>
          <w:szCs w:val="22"/>
          <w:vertAlign w:val="baseline"/>
        </w:rPr>
        <w:t> 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528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</w:pPr>
      <w:r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  Summary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528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13"/>
          <w:szCs w:val="6"/>
        </w:rPr>
      </w:pPr>
    </w:p>
    <w:p>
      <w:pPr>
        <w:pStyle w:val="35"/>
        <w:spacing w:before="0" w:after="0" w:line="260" w:lineRule="atLeast"/>
        <w:ind w:left="0" w:leftChars="0" w:right="0" w:firstLine="239" w:firstLineChars="109"/>
        <w:jc w:val="both"/>
        <w:rPr>
          <w:rFonts w:hint="default" w:ascii="Times New Roman" w:hAnsi="Times New Roman" w:eastAsia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Experienced F</w:t>
      </w:r>
      <w:r>
        <w:rPr>
          <w:rFonts w:hint="default" w:eastAsia="Times New Roman"/>
          <w:sz w:val="22"/>
          <w:szCs w:val="22"/>
          <w:vertAlign w:val="baseline"/>
          <w:lang w:val="en-US"/>
        </w:rPr>
        <w:t>ull-Stack</w:t>
      </w: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 xml:space="preserve"> Web Developer with a demonstrated history of working in the computer software industry. Skilled in User Interface Design, Responsive Web Design, JavaScript, </w:t>
      </w:r>
      <w:r>
        <w:rPr>
          <w:rFonts w:hint="default" w:eastAsia="Times New Roman"/>
          <w:sz w:val="22"/>
          <w:szCs w:val="22"/>
          <w:vertAlign w:val="baseline"/>
          <w:lang w:val="en-US"/>
        </w:rPr>
        <w:t xml:space="preserve">TypeScript </w:t>
      </w: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 xml:space="preserve">and </w:t>
      </w:r>
      <w:r>
        <w:rPr>
          <w:rFonts w:hint="default" w:eastAsia="Times New Roman"/>
          <w:sz w:val="22"/>
          <w:szCs w:val="22"/>
          <w:vertAlign w:val="baseline"/>
          <w:lang w:val="en-US"/>
        </w:rPr>
        <w:t>Back</w:t>
      </w: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-end Development</w:t>
      </w:r>
      <w:r>
        <w:rPr>
          <w:rFonts w:hint="default" w:eastAsia="Times New Roman"/>
          <w:sz w:val="22"/>
          <w:szCs w:val="22"/>
          <w:vertAlign w:val="baseline"/>
          <w:lang w:val="en-US"/>
        </w:rPr>
        <w:t xml:space="preserve"> with Golang, Python, C++</w:t>
      </w: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 xml:space="preserve">. </w:t>
      </w:r>
    </w:p>
    <w:p>
      <w:pPr>
        <w:pStyle w:val="35"/>
        <w:spacing w:before="0" w:after="0" w:line="260" w:lineRule="atLeast"/>
        <w:ind w:left="0" w:leftChars="0" w:right="0" w:firstLine="239" w:firstLineChars="109"/>
        <w:jc w:val="both"/>
        <w:rPr>
          <w:rFonts w:hint="default" w:ascii="Times New Roman" w:hAnsi="Times New Roman" w:eastAsia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 xml:space="preserve">Strong engineering professional studying and focused on Computer Science at the </w:t>
      </w:r>
      <w:r>
        <w:rPr>
          <w:rFonts w:hint="default" w:eastAsia="Times New Roman"/>
          <w:sz w:val="22"/>
          <w:szCs w:val="22"/>
          <w:vertAlign w:val="baseline"/>
          <w:lang w:val="en-US"/>
        </w:rPr>
        <w:t>Florida State University</w:t>
      </w: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.</w:t>
      </w:r>
    </w:p>
    <w:p>
      <w:pPr>
        <w:pStyle w:val="35"/>
        <w:spacing w:before="0" w:after="0" w:line="260" w:lineRule="atLeast"/>
        <w:ind w:left="0" w:leftChars="0" w:right="0" w:firstLine="239" w:firstLineChars="109"/>
        <w:jc w:val="both"/>
        <w:rPr>
          <w:rFonts w:hint="default" w:ascii="Times New Roman" w:hAnsi="Times New Roman" w:eastAsia="Times New Roman"/>
          <w:sz w:val="22"/>
          <w:szCs w:val="22"/>
          <w:vertAlign w:val="baseline"/>
        </w:rPr>
      </w:pPr>
    </w:p>
    <w:p>
      <w:pPr>
        <w:pStyle w:val="35"/>
        <w:spacing w:before="0" w:after="0" w:line="260" w:lineRule="atLeast"/>
        <w:ind w:left="0" w:leftChars="0" w:right="0" w:firstLine="239" w:firstLineChars="109"/>
        <w:jc w:val="both"/>
        <w:rPr>
          <w:rFonts w:hint="default" w:ascii="Times New Roman" w:hAnsi="Times New Roman" w:eastAsia="Times New Roman"/>
          <w:sz w:val="22"/>
          <w:szCs w:val="22"/>
          <w:vertAlign w:val="baseline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741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  Skills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tbl>
      <w:tblPr>
        <w:tblStyle w:val="38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0"/>
        <w:gridCol w:w="53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37"/>
              <w:numPr>
                <w:ilvl w:val="0"/>
                <w:numId w:val="1"/>
              </w:numPr>
              <w:spacing w:before="0"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React.js</w:t>
            </w:r>
          </w:p>
          <w:p>
            <w:pPr>
              <w:pStyle w:val="37"/>
              <w:numPr>
                <w:ilvl w:val="0"/>
                <w:numId w:val="1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Next.js</w:t>
            </w:r>
          </w:p>
          <w:p>
            <w:pPr>
              <w:pStyle w:val="37"/>
              <w:numPr>
                <w:ilvl w:val="0"/>
                <w:numId w:val="1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React Native</w:t>
            </w:r>
          </w:p>
          <w:p>
            <w:pPr>
              <w:pStyle w:val="37"/>
              <w:numPr>
                <w:ilvl w:val="0"/>
                <w:numId w:val="1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Node</w:t>
            </w:r>
          </w:p>
          <w:p>
            <w:pPr>
              <w:pStyle w:val="37"/>
              <w:numPr>
                <w:ilvl w:val="0"/>
                <w:numId w:val="1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Golang</w:t>
            </w:r>
          </w:p>
          <w:p>
            <w:pPr>
              <w:pStyle w:val="37"/>
              <w:numPr>
                <w:ilvl w:val="0"/>
                <w:numId w:val="1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Python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Version control with Git</w:t>
            </w:r>
          </w:p>
        </w:tc>
        <w:tc>
          <w:tcPr>
            <w:tcW w:w="5320" w:type="dxa"/>
            <w:tcBorders>
              <w:left w:val="single" w:color="FEFDFD" w:sz="8" w:space="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JavaScript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TypeScript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ECMA20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MongoDB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vertAlign w:val="baseline"/>
                <w:lang w:val="en-US"/>
              </w:rPr>
              <w:t>PostgreSQL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REST API Development</w:t>
            </w:r>
          </w:p>
          <w:p>
            <w:pPr>
              <w:pStyle w:val="37"/>
              <w:numPr>
                <w:ilvl w:val="0"/>
                <w:numId w:val="2"/>
              </w:numPr>
              <w:spacing w:after="0" w:line="260" w:lineRule="atLeast"/>
              <w:ind w:left="640" w:right="0" w:hanging="261"/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vertAlign w:val="baseline"/>
              </w:rPr>
              <w:t>Unit &amp; Integration Testing with Enzyme, Jest, etc.</w:t>
            </w:r>
          </w:p>
        </w:tc>
      </w:tr>
    </w:tbl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377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  <w:t xml:space="preserve"> </w:t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377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</w:pP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  Experience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377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16"/>
          <w:szCs w:val="10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377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16"/>
          <w:szCs w:val="10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4377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strike/>
          <w:color w:val="DADADA"/>
          <w:position w:val="-2"/>
          <w:sz w:val="16"/>
          <w:szCs w:val="10"/>
        </w:rPr>
      </w:pPr>
    </w:p>
    <w:p>
      <w:pPr>
        <w:pStyle w:val="4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60" w:lineRule="atLeast"/>
        <w:ind w:left="0" w:right="0"/>
        <w:rPr>
          <w:rFonts w:hint="default" w:ascii="Times New Roman" w:hAnsi="Times New Roman" w:eastAsia="Times New Roman" w:cs="Times New Roman"/>
          <w:b/>
          <w:bCs/>
          <w:caps/>
          <w:sz w:val="22"/>
          <w:szCs w:val="22"/>
          <w:vertAlign w:val="baseline"/>
          <w:lang w:val="en-US"/>
        </w:rPr>
      </w:pPr>
      <w:r>
        <w:rPr>
          <w:rFonts w:hint="default" w:eastAsia="Times New Roman" w:cs="Times New Roman"/>
          <w:b/>
          <w:bCs/>
          <w:caps/>
          <w:sz w:val="22"/>
          <w:szCs w:val="22"/>
          <w:vertAlign w:val="baseline"/>
          <w:lang w:val="en-US"/>
        </w:rPr>
        <w:t>Sling broadband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Florida, United States 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Hybrid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)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</w:p>
    <w:p>
      <w:pPr>
        <w:pStyle w:val="42"/>
        <w:tabs>
          <w:tab w:val="right" w:pos="10620"/>
        </w:tabs>
        <w:spacing w:before="0" w:after="0" w:line="260" w:lineRule="atLeast"/>
        <w:ind w:left="0" w:right="0"/>
        <w:jc w:val="both"/>
        <w:rPr>
          <w:rStyle w:val="44"/>
          <w:rFonts w:ascii="Times New Roman" w:hAnsi="Times New Roman" w:eastAsia="Times New Roman" w:cs="Times New Roman"/>
          <w:sz w:val="22"/>
          <w:szCs w:val="22"/>
        </w:rPr>
      </w:pPr>
      <w:r>
        <w:rPr>
          <w:rStyle w:val="43"/>
          <w:rFonts w:ascii="Times New Roman" w:hAnsi="Times New Roman" w:eastAsia="Times New Roman" w:cs="Times New Roman"/>
          <w:b/>
          <w:bCs/>
          <w:sz w:val="22"/>
          <w:szCs w:val="22"/>
        </w:rPr>
        <w:t xml:space="preserve">SENIOR </w:t>
      </w:r>
      <w:r>
        <w:rPr>
          <w:rStyle w:val="43"/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>REACT</w:t>
      </w:r>
      <w:r>
        <w:rPr>
          <w:rStyle w:val="43"/>
          <w:rFonts w:ascii="Times New Roman" w:hAnsi="Times New Roman" w:eastAsia="Times New Roman" w:cs="Times New Roman"/>
          <w:b/>
          <w:bCs/>
          <w:sz w:val="22"/>
          <w:szCs w:val="22"/>
        </w:rPr>
        <w:t xml:space="preserve"> ENGINEER / </w:t>
      </w:r>
      <w:r>
        <w:rPr>
          <w:rStyle w:val="43"/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 xml:space="preserve">API (GO-RUETINE) DEVELOPMENT 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ab/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08/202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2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 xml:space="preserve"> to 1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2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/2023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pStyle w:val="42"/>
        <w:tabs>
          <w:tab w:val="right" w:pos="10620"/>
        </w:tabs>
        <w:spacing w:before="0" w:after="0" w:line="260" w:lineRule="atLeast"/>
        <w:ind w:left="0" w:right="0"/>
        <w:jc w:val="both"/>
        <w:rPr>
          <w:rStyle w:val="44"/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37"/>
        <w:numPr>
          <w:ilvl w:val="0"/>
          <w:numId w:val="3"/>
        </w:numPr>
        <w:spacing w:before="0"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Well-versed in front-end technologies, such as React and Redux, JavaScript, and TypeScript, to create responsive and user-centric interfaces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4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Played a pivotal role in enhancing existing applications and successfully led the development of four web applications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4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Oversaw the end-to-end development of three Minimum Viable Products (MVPs), prioritizing an excellent user experience and ensuring scalability for future growth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3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Proficient in Golang and Python for developing scalable and high-performing applications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37"/>
        <w:numPr>
          <w:ilvl w:val="0"/>
          <w:numId w:val="3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Skilled in cloud computing using Amazon Web Services (AWS) and adept at designing and implementing Microservices architectures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3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Orchestrated and optimized concurrent processes by expertly managing Go-routine and channel patterns, ensuring seamless execution of parallel tasks and enhancing overall system efficiency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3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Applied a deep understanding of the Go programming language, encompassing its paradigms, constructs, and idioms, to craft robust and maintainable code bases, leveraging the language's strengths for scalable and high-performance solutions</w:t>
      </w: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Skills: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JavaScript · React Native · TypeScript · React.js · ECMAScript · AWS · MongoDB · Next.js · API Development · Golang</w:t>
      </w: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4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60" w:lineRule="atLeast"/>
        <w:ind w:left="0" w:right="0"/>
        <w:rPr>
          <w:rFonts w:hint="default" w:ascii="Times New Roman" w:hAnsi="Times New Roman" w:eastAsia="Times New Roman" w:cs="Times New Roman"/>
          <w:b/>
          <w:bCs/>
          <w:caps/>
          <w:sz w:val="22"/>
          <w:szCs w:val="22"/>
          <w:vertAlign w:val="baseline"/>
          <w:lang w:val="en-US"/>
        </w:rPr>
      </w:pPr>
      <w:r>
        <w:rPr>
          <w:rFonts w:hint="default" w:eastAsia="Times New Roman" w:cs="Times New Roman"/>
          <w:b/>
          <w:bCs/>
          <w:caps/>
          <w:sz w:val="22"/>
          <w:szCs w:val="22"/>
          <w:vertAlign w:val="baseline"/>
          <w:lang w:val="en-US"/>
        </w:rPr>
        <w:t>IPFone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Miami-Dade County, Florida, United States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Remote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>)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</w:p>
    <w:p>
      <w:pPr>
        <w:pStyle w:val="42"/>
        <w:tabs>
          <w:tab w:val="right" w:pos="10620"/>
        </w:tabs>
        <w:spacing w:before="0" w:after="0" w:line="260" w:lineRule="atLeast"/>
        <w:ind w:left="0" w:right="0"/>
        <w:rPr>
          <w:rStyle w:val="44"/>
          <w:rFonts w:ascii="Times New Roman" w:hAnsi="Times New Roman" w:eastAsia="Times New Roman" w:cs="Times New Roman"/>
          <w:sz w:val="22"/>
          <w:szCs w:val="22"/>
        </w:rPr>
      </w:pPr>
      <w:r>
        <w:rPr>
          <w:rStyle w:val="43"/>
          <w:rFonts w:ascii="Times New Roman" w:hAnsi="Times New Roman" w:eastAsia="Times New Roman" w:cs="Times New Roman"/>
          <w:b/>
          <w:bCs/>
          <w:sz w:val="22"/>
          <w:szCs w:val="22"/>
        </w:rPr>
        <w:t>FULL STACK DEVELOPER</w:t>
      </w:r>
      <w:r>
        <w:rPr>
          <w:rFonts w:ascii="Times New Roman" w:hAnsi="Times New Roman" w:eastAsia="Times New Roman" w:cs="Times New Roman"/>
          <w:sz w:val="22"/>
          <w:szCs w:val="22"/>
          <w:vertAlign w:val="baseline"/>
        </w:rPr>
        <w:t xml:space="preserve"> 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ab/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07/20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20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 xml:space="preserve"> to 07/202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2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pStyle w:val="42"/>
        <w:tabs>
          <w:tab w:val="right" w:pos="10620"/>
        </w:tabs>
        <w:spacing w:before="0" w:after="0" w:line="260" w:lineRule="atLeast"/>
        <w:ind w:left="0" w:right="0"/>
        <w:rPr>
          <w:rStyle w:val="44"/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37"/>
        <w:numPr>
          <w:ilvl w:val="0"/>
          <w:numId w:val="5"/>
        </w:numPr>
        <w:spacing w:before="0"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Skillfully employed a diverse tech stack encompassing React.js, Node.js, PostgreSQL, AWS S3, Amazon Cognito, and Microsoft Azure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3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Possesses extensive experience in Ethereum for smart contract development and the Node programming language for system-level programming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5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Led the definition of product requirements and played a crucial role in the collaborative development of the platform, leveraging a skillful amalgamation of technologies and MongoDB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5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Orchestrated a successful growth trajectory, expanding the platform's user base to over 3500 customers, leading to the establishment of a robust multi-million dollar annual revenue stream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pBdr>
          <w:top w:val="none" w:color="auto" w:sz="0" w:space="0"/>
          <w:left w:val="none" w:color="auto" w:sz="0" w:space="3"/>
          <w:bottom w:val="none" w:color="auto" w:sz="0" w:space="0"/>
          <w:right w:val="none" w:color="auto" w:sz="0" w:space="0"/>
        </w:pBdr>
        <w:spacing w:after="0" w:line="260" w:lineRule="atLeast"/>
        <w:ind w:right="0" w:rightChars="0"/>
        <w:jc w:val="both"/>
        <w:textAlignment w:val="baseline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11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Skills: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React.js · Microsoft SQL Server · MySQL · Node.js · PostgreSQL</w:t>
      </w: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4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60" w:lineRule="atLeast"/>
        <w:ind w:left="0" w:right="0"/>
        <w:rPr>
          <w:rFonts w:hint="default" w:ascii="Times New Roman" w:hAnsi="Times New Roman" w:eastAsia="Times New Roman" w:cs="Times New Roman"/>
          <w:b/>
          <w:bCs/>
          <w:caps/>
          <w:sz w:val="22"/>
          <w:szCs w:val="22"/>
          <w:vertAlign w:val="baseline"/>
          <w:lang w:val="en-US"/>
        </w:rPr>
      </w:pPr>
      <w:r>
        <w:rPr>
          <w:rFonts w:hint="default" w:eastAsia="Times New Roman" w:cs="Times New Roman"/>
          <w:b/>
          <w:bCs/>
          <w:caps/>
          <w:sz w:val="22"/>
          <w:szCs w:val="22"/>
          <w:vertAlign w:val="baseline"/>
          <w:lang w:val="en-US"/>
        </w:rPr>
        <w:t>IPFone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Miami-Dade County, Florida, United States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(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Hybrid</w:t>
      </w:r>
      <w:r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  <w:t>)</w:t>
      </w:r>
    </w:p>
    <w:p>
      <w:pPr>
        <w:pStyle w:val="42"/>
        <w:spacing w:before="0" w:after="0" w:line="260" w:lineRule="atLeast"/>
        <w:ind w:left="0" w:right="0"/>
        <w:jc w:val="center"/>
        <w:rPr>
          <w:rStyle w:val="25"/>
          <w:rFonts w:hint="default" w:ascii="Times New Roman" w:hAnsi="Times New Roman" w:eastAsia="Times New Roman" w:cs="Times New Roman"/>
          <w:sz w:val="22"/>
          <w:szCs w:val="22"/>
          <w:lang w:val="en-US"/>
        </w:rPr>
      </w:pPr>
    </w:p>
    <w:p>
      <w:pPr>
        <w:pStyle w:val="42"/>
        <w:tabs>
          <w:tab w:val="right" w:pos="10620"/>
        </w:tabs>
        <w:spacing w:before="0" w:after="0" w:line="260" w:lineRule="atLeast"/>
        <w:ind w:left="0" w:right="0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43"/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 xml:space="preserve">JUNIOR </w:t>
      </w:r>
      <w:r>
        <w:rPr>
          <w:rStyle w:val="43"/>
          <w:rFonts w:hint="default" w:eastAsia="Times New Roman" w:cs="Times New Roman"/>
          <w:b/>
          <w:bCs/>
          <w:sz w:val="22"/>
          <w:szCs w:val="22"/>
          <w:lang w:val="en-US"/>
        </w:rPr>
        <w:t>FRONT</w:t>
      </w:r>
      <w:r>
        <w:rPr>
          <w:rStyle w:val="43"/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>-</w:t>
      </w:r>
      <w:r>
        <w:rPr>
          <w:rStyle w:val="43"/>
          <w:rFonts w:hint="default" w:eastAsia="Times New Roman" w:cs="Times New Roman"/>
          <w:b/>
          <w:bCs/>
          <w:sz w:val="22"/>
          <w:szCs w:val="22"/>
          <w:lang w:val="en-US"/>
        </w:rPr>
        <w:t xml:space="preserve">END </w:t>
      </w:r>
      <w:r>
        <w:rPr>
          <w:rStyle w:val="43"/>
          <w:rFonts w:hint="default" w:ascii="Times New Roman" w:hAnsi="Times New Roman" w:eastAsia="Times New Roman" w:cs="Times New Roman"/>
          <w:b/>
          <w:bCs/>
          <w:sz w:val="22"/>
          <w:szCs w:val="22"/>
          <w:lang w:val="en-US"/>
        </w:rPr>
        <w:t>DEVELOPER</w:t>
      </w:r>
      <w:r>
        <w:rPr>
          <w:rFonts w:ascii="Times New Roman" w:hAnsi="Times New Roman" w:eastAsia="Times New Roman" w:cs="Times New Roman"/>
          <w:sz w:val="22"/>
          <w:szCs w:val="22"/>
          <w:vertAlign w:val="baseline"/>
        </w:rPr>
        <w:t xml:space="preserve"> 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ab/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0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6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/201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9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 xml:space="preserve"> to 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11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/20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19</w:t>
      </w:r>
      <w:r>
        <w:rPr>
          <w:rStyle w:val="44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pStyle w:val="37"/>
        <w:numPr>
          <w:ilvl w:val="0"/>
          <w:numId w:val="4"/>
        </w:numPr>
        <w:spacing w:before="0"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Showcased proficiency in Python (Django), AWS, MySQL, and React.js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4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Utilized comprehensive skills in both frontend and backend development to ensure seamless integration and optimal performance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4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Successfully delivered user-friendly, pixel-perfect UI pages by translating UI designs from PhotoShop and Sketch into tangible, visually appealing interfaces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37"/>
        <w:numPr>
          <w:ilvl w:val="0"/>
          <w:numId w:val="4"/>
        </w:numPr>
        <w:spacing w:after="0" w:line="260" w:lineRule="atLeast"/>
        <w:ind w:left="640" w:right="0" w:hanging="261"/>
        <w:jc w:val="both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Designed and implemented AWS and Serverless architectures for multiple applications, leveraging the capabilities of AWS to enhance efficiency and performance</w:t>
      </w:r>
      <w:r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  <w:t>.</w:t>
      </w: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after="0" w:line="260" w:lineRule="atLeast"/>
        <w:ind w:left="379" w:leftChars="0" w:right="0" w:rightChars="0"/>
        <w:rPr>
          <w:rStyle w:val="4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3471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Fonts w:hint="default" w:ascii="Times New Roman" w:hAnsi="Times New Roman" w:eastAsia="Times New Roman" w:cs="Times New Roman"/>
          <w:strike/>
          <w:color w:val="DADADA"/>
          <w:position w:val="-2"/>
          <w:sz w:val="40"/>
          <w:lang w:val="en-US"/>
        </w:rPr>
        <w:t xml:space="preserve"> </w:t>
      </w:r>
      <w:r>
        <w:rPr>
          <w:rFonts w:hint="default" w:eastAsia="Times New Roman" w:cs="Times New Roman"/>
          <w:strike/>
          <w:color w:val="DADADA"/>
          <w:position w:val="-2"/>
          <w:sz w:val="40"/>
          <w:lang w:val="en-US"/>
        </w:rPr>
        <w:t xml:space="preserve">          </w:t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Education 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p>
      <w:pPr>
        <w:pStyle w:val="3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60" w:lineRule="atLeast"/>
        <w:ind w:left="0" w:right="0"/>
        <w:rPr>
          <w:rStyle w:val="46"/>
          <w:rFonts w:ascii="Times New Roman" w:hAnsi="Times New Roman" w:eastAsia="Times New Roman" w:cs="Times New Roman"/>
          <w:sz w:val="22"/>
          <w:szCs w:val="22"/>
        </w:rPr>
      </w:pPr>
      <w:r>
        <w:rPr>
          <w:rStyle w:val="47"/>
          <w:rFonts w:ascii="Times New Roman" w:hAnsi="Times New Roman" w:eastAsia="Times New Roman" w:cs="Times New Roman"/>
          <w:b/>
          <w:bCs/>
          <w:caps/>
          <w:sz w:val="22"/>
          <w:szCs w:val="22"/>
        </w:rPr>
        <w:t>Bachelor of Science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Style w:val="46"/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Style w:val="48"/>
          <w:rFonts w:ascii="Times New Roman" w:hAnsi="Times New Roman" w:eastAsia="Times New Roman" w:cs="Times New Roman"/>
          <w:b w:val="0"/>
          <w:bCs w:val="0"/>
          <w:caps/>
          <w:sz w:val="22"/>
          <w:szCs w:val="22"/>
        </w:rPr>
        <w:t>Computer Science</w:t>
      </w:r>
      <w:r>
        <w:rPr>
          <w:rStyle w:val="46"/>
          <w:rFonts w:ascii="Times New Roman" w:hAnsi="Times New Roman" w:eastAsia="Times New Roman" w:cs="Times New Roman"/>
          <w:sz w:val="22"/>
          <w:szCs w:val="22"/>
        </w:rPr>
        <w:t xml:space="preserve"> </w:t>
      </w:r>
    </w:p>
    <w:p>
      <w:pPr>
        <w:pStyle w:val="3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line="260" w:lineRule="atLeast"/>
        <w:ind w:left="0" w:right="0"/>
        <w:rPr>
          <w:rStyle w:val="46"/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42"/>
        <w:spacing w:before="0" w:after="0" w:line="260" w:lineRule="atLeast"/>
        <w:ind w:left="0" w:leftChars="0" w:right="0" w:firstLine="0" w:firstLineChars="0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49"/>
          <w:rFonts w:hint="default" w:eastAsia="Times New Roman" w:cs="Times New Roman"/>
          <w:b/>
          <w:bCs/>
          <w:caps w:val="0"/>
          <w:sz w:val="22"/>
          <w:szCs w:val="22"/>
          <w:lang w:val="en-US"/>
        </w:rPr>
        <w:t>Florida State</w:t>
      </w:r>
      <w:r>
        <w:rPr>
          <w:rStyle w:val="49"/>
          <w:rFonts w:ascii="Times New Roman" w:hAnsi="Times New Roman" w:eastAsia="Times New Roman" w:cs="Times New Roman"/>
          <w:b/>
          <w:bCs/>
          <w:caps w:val="0"/>
          <w:sz w:val="22"/>
          <w:szCs w:val="22"/>
        </w:rPr>
        <w:t xml:space="preserve"> University</w:t>
      </w:r>
      <w:r>
        <w:rPr>
          <w:rStyle w:val="25"/>
          <w:rFonts w:ascii="Times New Roman" w:hAnsi="Times New Roman" w:eastAsia="Times New Roman" w:cs="Times New Roman"/>
          <w:sz w:val="22"/>
          <w:szCs w:val="22"/>
        </w:rPr>
        <w:t xml:space="preserve">, </w:t>
      </w:r>
      <w:r>
        <w:rPr>
          <w:rStyle w:val="25"/>
          <w:rFonts w:hint="default" w:eastAsia="Times New Roman" w:cs="Times New Roman"/>
          <w:sz w:val="22"/>
          <w:szCs w:val="22"/>
          <w:lang w:val="en-US"/>
        </w:rPr>
        <w:t>Florida, US</w:t>
      </w:r>
      <w:r>
        <w:rPr>
          <w:rFonts w:ascii="Times New Roman" w:hAnsi="Times New Roman" w:eastAsia="Times New Roman" w:cs="Times New Roman"/>
          <w:sz w:val="22"/>
          <w:szCs w:val="22"/>
          <w:vertAlign w:val="baseline"/>
        </w:rPr>
        <w:t xml:space="preserve"> </w:t>
      </w:r>
    </w:p>
    <w:p>
      <w:pPr>
        <w:pStyle w:val="42"/>
        <w:spacing w:before="0" w:after="0" w:line="260" w:lineRule="atLeast"/>
        <w:ind w:left="0" w:leftChars="0" w:right="0" w:firstLine="0" w:firstLineChars="0"/>
        <w:rPr>
          <w:rFonts w:hint="default" w:ascii="Times New Roman" w:hAnsi="Times New Roman" w:eastAsia="Times New Roman" w:cs="Times New Roman"/>
          <w:sz w:val="22"/>
          <w:szCs w:val="22"/>
          <w:vertAlign w:val="baseline"/>
          <w:lang w:val="en-US"/>
        </w:rPr>
      </w:pPr>
      <w:r>
        <w:rPr>
          <w:rFonts w:hint="default" w:eastAsia="Times New Roman" w:cs="Times New Roman"/>
          <w:sz w:val="22"/>
          <w:szCs w:val="22"/>
          <w:vertAlign w:val="baseline"/>
          <w:lang w:val="en-US"/>
        </w:rPr>
        <w:t xml:space="preserve">    June 2014 - September 2018</w:t>
      </w:r>
    </w:p>
    <w:p>
      <w:pPr>
        <w:pStyle w:val="35"/>
        <w:spacing w:before="0" w:after="0" w:line="260" w:lineRule="atLeast"/>
        <w:ind w:left="0" w:leftChars="0" w:right="0" w:firstLine="239" w:firstLineChars="109"/>
        <w:rPr>
          <w:rStyle w:val="25"/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25"/>
          <w:rFonts w:ascii="Times New Roman" w:hAnsi="Times New Roman" w:eastAsia="Times New Roman" w:cs="Times New Roman"/>
          <w:sz w:val="22"/>
          <w:szCs w:val="22"/>
          <w:vertAlign w:val="baseline"/>
        </w:rPr>
        <w:t>I feel confident and have a lot of fun solving logical and computational problems such as Algorithm &amp; Programming and Computer Science.</w:t>
      </w:r>
    </w:p>
    <w:p>
      <w:pPr>
        <w:pStyle w:val="35"/>
        <w:spacing w:before="0" w:after="0" w:line="260" w:lineRule="atLeast"/>
        <w:ind w:left="0" w:right="0"/>
        <w:rPr>
          <w:rStyle w:val="2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5"/>
        <w:spacing w:before="0" w:after="0" w:line="260" w:lineRule="atLeast"/>
        <w:ind w:left="0" w:right="0"/>
        <w:rPr>
          <w:rStyle w:val="25"/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2853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  Awards And Acknowledgements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p>
      <w:pPr>
        <w:pStyle w:val="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260" w:lineRule="atLeast"/>
        <w:ind w:left="0" w:right="0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Style w:val="50"/>
          <w:rFonts w:ascii="Times New Roman" w:hAnsi="Times New Roman" w:eastAsia="Times New Roman" w:cs="Times New Roman"/>
          <w:b/>
          <w:bCs/>
          <w:sz w:val="22"/>
          <w:szCs w:val="22"/>
        </w:rPr>
        <w:t>GOLDEN AWARD MAY 4TH AWARD</w:t>
      </w:r>
    </w:p>
    <w:p>
      <w:pPr>
        <w:pStyle w:val="37"/>
        <w:numPr>
          <w:ilvl w:val="0"/>
          <w:numId w:val="6"/>
        </w:numPr>
        <w:spacing w:before="0" w:after="0" w:line="260" w:lineRule="atLeast"/>
        <w:ind w:left="640" w:right="0" w:hanging="261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sz w:val="22"/>
          <w:szCs w:val="22"/>
          <w:vertAlign w:val="baseline"/>
        </w:rPr>
        <w:t>Codility cert EE6B4E-893AR2QZHDA7TAQV</w:t>
      </w:r>
    </w:p>
    <w:p>
      <w:pPr>
        <w:pStyle w:val="37"/>
        <w:numPr>
          <w:ilvl w:val="0"/>
          <w:numId w:val="0"/>
        </w:numPr>
        <w:spacing w:before="0" w:after="0" w:line="260" w:lineRule="atLeast"/>
        <w:ind w:left="379" w:leftChars="0" w:right="0" w:rightChars="0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7"/>
        <w:numPr>
          <w:ilvl w:val="0"/>
          <w:numId w:val="0"/>
        </w:numPr>
        <w:spacing w:before="0" w:after="0" w:line="260" w:lineRule="atLeast"/>
        <w:ind w:left="379" w:leftChars="0" w:right="0" w:rightChars="0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p>
      <w:pPr>
        <w:pStyle w:val="31"/>
        <w:pBdr>
          <w:top w:val="none" w:color="auto" w:sz="0" w:space="0"/>
          <w:left w:val="none" w:color="auto" w:sz="0" w:space="0"/>
          <w:bottom w:val="none" w:color="auto" w:sz="0" w:space="1"/>
          <w:right w:val="none" w:color="auto" w:sz="0" w:space="0"/>
        </w:pBdr>
        <w:tabs>
          <w:tab w:val="left" w:pos="3471"/>
          <w:tab w:val="left" w:pos="10640"/>
        </w:tabs>
        <w:spacing w:before="160" w:line="260" w:lineRule="atLeast"/>
        <w:ind w:left="0" w:right="0"/>
        <w:jc w:val="center"/>
        <w:rPr>
          <w:rFonts w:ascii="Times New Roman" w:hAnsi="Times New Roman" w:eastAsia="Times New Roman" w:cs="Times New Roman"/>
          <w:b/>
          <w:bCs/>
          <w:caps/>
          <w:sz w:val="22"/>
          <w:szCs w:val="22"/>
          <w:vertAlign w:val="baseline"/>
        </w:rPr>
      </w:pP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  <w:r>
        <w:rPr>
          <w:rFonts w:hint="default" w:ascii="Times New Roman" w:hAnsi="Times New Roman" w:eastAsia="Times New Roman" w:cs="Times New Roman"/>
          <w:strike/>
          <w:color w:val="DADADA"/>
          <w:position w:val="-2"/>
          <w:sz w:val="40"/>
          <w:lang w:val="en-US"/>
        </w:rPr>
        <w:t xml:space="preserve"> </w:t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</w:t>
      </w:r>
      <w:r>
        <w:rPr>
          <w:rStyle w:val="33"/>
          <w:rFonts w:hint="default" w:ascii="Times New Roman" w:hAnsi="Times New Roman" w:eastAsia="Times New Roman" w:cs="Times New Roman"/>
          <w:b/>
          <w:bCs/>
          <w:lang w:val="en-US"/>
        </w:rPr>
        <w:t xml:space="preserve">ADDITIONAL </w:t>
      </w:r>
      <w:r>
        <w:rPr>
          <w:rStyle w:val="33"/>
          <w:rFonts w:hint="default" w:ascii="Times New Roman" w:hAnsi="Times New Roman" w:eastAsia="Times New Roman" w:cs="Times New Roman"/>
          <w:b/>
          <w:bCs/>
          <w:caps/>
          <w:lang w:val="en-US"/>
        </w:rPr>
        <w:t xml:space="preserve"> inFORMATION</w:t>
      </w:r>
      <w:r>
        <w:rPr>
          <w:rStyle w:val="33"/>
          <w:rFonts w:ascii="Times New Roman" w:hAnsi="Times New Roman" w:eastAsia="Times New Roman" w:cs="Times New Roman"/>
          <w:b/>
          <w:bCs/>
          <w:caps/>
        </w:rPr>
        <w:t xml:space="preserve">   </w:t>
      </w:r>
      <w:r>
        <w:rPr>
          <w:rFonts w:ascii="Times New Roman" w:hAnsi="Times New Roman" w:eastAsia="Times New Roman" w:cs="Times New Roman"/>
          <w:strike/>
          <w:color w:val="DADADA"/>
          <w:position w:val="-2"/>
          <w:sz w:val="40"/>
        </w:rPr>
        <w:tab/>
      </w:r>
    </w:p>
    <w:p>
      <w:pPr>
        <w:pStyle w:val="37"/>
        <w:numPr>
          <w:ilvl w:val="0"/>
          <w:numId w:val="6"/>
        </w:numPr>
        <w:spacing w:before="0" w:after="0" w:line="260" w:lineRule="atLeast"/>
        <w:ind w:left="640" w:right="0" w:hanging="261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Excellent communication and teamwork skills</w:t>
      </w:r>
    </w:p>
    <w:p>
      <w:pPr>
        <w:pStyle w:val="37"/>
        <w:numPr>
          <w:ilvl w:val="0"/>
          <w:numId w:val="6"/>
        </w:numPr>
        <w:spacing w:before="0" w:after="0" w:line="260" w:lineRule="atLeast"/>
        <w:ind w:left="640" w:right="0" w:hanging="261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Highly motivated and committed to delivering high-quality results.</w:t>
      </w:r>
    </w:p>
    <w:p>
      <w:pPr>
        <w:pStyle w:val="37"/>
        <w:numPr>
          <w:ilvl w:val="0"/>
          <w:numId w:val="6"/>
        </w:numPr>
        <w:spacing w:before="0" w:after="0" w:line="260" w:lineRule="atLeast"/>
        <w:ind w:left="640" w:right="0" w:hanging="261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Strong problem-solving skills and ability to work collaboratively in a friendly and dynamic environment.</w:t>
      </w:r>
    </w:p>
    <w:p>
      <w:pPr>
        <w:pStyle w:val="37"/>
        <w:numPr>
          <w:ilvl w:val="0"/>
          <w:numId w:val="6"/>
        </w:numPr>
        <w:spacing w:before="0" w:after="0" w:line="260" w:lineRule="atLeast"/>
        <w:ind w:left="640" w:right="0" w:hanging="261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  <w:r>
        <w:rPr>
          <w:rFonts w:hint="default" w:ascii="Times New Roman" w:hAnsi="Times New Roman" w:eastAsia="Times New Roman"/>
          <w:sz w:val="22"/>
          <w:szCs w:val="22"/>
          <w:vertAlign w:val="baseline"/>
        </w:rPr>
        <w:t>Stay up-to-date with emerging technologies and frameworks</w:t>
      </w:r>
    </w:p>
    <w:p>
      <w:pPr>
        <w:pStyle w:val="37"/>
        <w:numPr>
          <w:ilvl w:val="0"/>
          <w:numId w:val="0"/>
        </w:numPr>
        <w:pBdr>
          <w:top w:val="none" w:color="auto" w:sz="0" w:space="0"/>
          <w:left w:val="none" w:color="auto" w:sz="0" w:space="3"/>
          <w:bottom w:val="none" w:color="auto" w:sz="0" w:space="0"/>
          <w:right w:val="none" w:color="auto" w:sz="0" w:space="0"/>
        </w:pBdr>
        <w:spacing w:before="0" w:after="0" w:line="260" w:lineRule="atLeast"/>
        <w:ind w:right="0" w:rightChars="0"/>
        <w:jc w:val="left"/>
        <w:textAlignment w:val="baseline"/>
        <w:rPr>
          <w:rFonts w:ascii="Times New Roman" w:hAnsi="Times New Roman" w:eastAsia="Times New Roman" w:cs="Times New Roman"/>
          <w:sz w:val="22"/>
          <w:szCs w:val="22"/>
          <w:vertAlign w:val="baseline"/>
        </w:rPr>
      </w:pPr>
    </w:p>
    <w:sectPr>
      <w:pgSz w:w="12240" w:h="15840"/>
      <w:pgMar w:top="400" w:right="800" w:bottom="40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4508"/>
    <w:rsid w:val="0EAF0986"/>
    <w:rsid w:val="11B02492"/>
    <w:rsid w:val="12306264"/>
    <w:rsid w:val="12333627"/>
    <w:rsid w:val="13460D42"/>
    <w:rsid w:val="13A825CD"/>
    <w:rsid w:val="17A15607"/>
    <w:rsid w:val="18F45EBA"/>
    <w:rsid w:val="1D9C6C33"/>
    <w:rsid w:val="1E9C03E6"/>
    <w:rsid w:val="220D5363"/>
    <w:rsid w:val="25602E68"/>
    <w:rsid w:val="266C555D"/>
    <w:rsid w:val="2B4B2E19"/>
    <w:rsid w:val="2B540226"/>
    <w:rsid w:val="2CCD7F53"/>
    <w:rsid w:val="33596EC0"/>
    <w:rsid w:val="36341386"/>
    <w:rsid w:val="36790593"/>
    <w:rsid w:val="36BF0722"/>
    <w:rsid w:val="382F433C"/>
    <w:rsid w:val="40647E75"/>
    <w:rsid w:val="40CA75FE"/>
    <w:rsid w:val="441E6014"/>
    <w:rsid w:val="453445DC"/>
    <w:rsid w:val="4B4F4691"/>
    <w:rsid w:val="4E5C6B34"/>
    <w:rsid w:val="4ECE6CE0"/>
    <w:rsid w:val="51577584"/>
    <w:rsid w:val="52A94D99"/>
    <w:rsid w:val="536A5125"/>
    <w:rsid w:val="54D21738"/>
    <w:rsid w:val="55C44544"/>
    <w:rsid w:val="5A602136"/>
    <w:rsid w:val="5B9A59A4"/>
    <w:rsid w:val="615A1B63"/>
    <w:rsid w:val="6308347A"/>
    <w:rsid w:val="6C3D5FA2"/>
    <w:rsid w:val="713E0BD9"/>
    <w:rsid w:val="72ED77C6"/>
    <w:rsid w:val="74061400"/>
    <w:rsid w:val="748276C6"/>
    <w:rsid w:val="752B1307"/>
    <w:rsid w:val="7D6836BA"/>
    <w:rsid w:val="7E352F16"/>
    <w:rsid w:val="7F571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  <w:jc w:val="left"/>
      <w:textAlignment w:val="baseline"/>
    </w:pPr>
    <w:rPr>
      <w:rFonts w:ascii="Times New Roman" w:hAnsi="Times New Roman" w:eastAsia="SimSun" w:cs="Times New Roman"/>
      <w:sz w:val="24"/>
      <w:szCs w:val="24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after="0"/>
      <w:textAlignment w:val="baseline"/>
      <w:outlineLvl w:val="0"/>
    </w:pPr>
    <w:rPr>
      <w:rFonts w:ascii="Times New Roman" w:hAnsi="Times New Roman" w:eastAsia="Times New Roman" w:cs="Times New Roman"/>
      <w:b/>
      <w:bCs/>
      <w:color w:val="2F5496"/>
      <w:kern w:val="36"/>
      <w:sz w:val="24"/>
      <w:szCs w:val="24"/>
      <w:vertAlign w:val="baseline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1"/>
    </w:pPr>
    <w:rPr>
      <w:rFonts w:ascii="Times New Roman" w:hAnsi="Times New Roman" w:eastAsia="Times New Roman" w:cs="Times New Roman"/>
      <w:b/>
      <w:bCs/>
      <w:color w:val="2F5496"/>
      <w:sz w:val="24"/>
      <w:szCs w:val="24"/>
      <w:vertAlign w:val="baseline"/>
    </w:rPr>
  </w:style>
  <w:style w:type="paragraph" w:styleId="4">
    <w:name w:val="heading 3"/>
    <w:basedOn w:val="1"/>
    <w:next w:val="1"/>
    <w:link w:val="14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2"/>
    </w:pPr>
    <w:rPr>
      <w:rFonts w:ascii="Times New Roman" w:hAnsi="Times New Roman" w:eastAsia="Times New Roman" w:cs="Times New Roman"/>
      <w:b/>
      <w:bCs/>
      <w:color w:val="1F3763"/>
      <w:sz w:val="24"/>
      <w:szCs w:val="24"/>
      <w:vertAlign w:val="baseline"/>
    </w:rPr>
  </w:style>
  <w:style w:type="paragraph" w:styleId="5">
    <w:name w:val="heading 4"/>
    <w:basedOn w:val="1"/>
    <w:next w:val="1"/>
    <w:link w:val="15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3"/>
    </w:pPr>
    <w:rPr>
      <w:rFonts w:ascii="Times New Roman" w:hAnsi="Times New Roman" w:eastAsia="Times New Roman" w:cs="Times New Roman"/>
      <w:b/>
      <w:bCs/>
      <w:iCs/>
      <w:color w:val="2F5496"/>
      <w:sz w:val="24"/>
      <w:szCs w:val="24"/>
      <w:vertAlign w:val="baseline"/>
    </w:rPr>
  </w:style>
  <w:style w:type="paragraph" w:styleId="6">
    <w:name w:val="heading 5"/>
    <w:basedOn w:val="1"/>
    <w:next w:val="1"/>
    <w:link w:val="16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4"/>
    </w:pPr>
    <w:rPr>
      <w:rFonts w:ascii="Times New Roman" w:hAnsi="Times New Roman" w:eastAsia="Times New Roman" w:cs="Times New Roman"/>
      <w:b/>
      <w:bCs/>
      <w:color w:val="2F5496"/>
      <w:sz w:val="24"/>
      <w:szCs w:val="24"/>
      <w:vertAlign w:val="baseline"/>
    </w:rPr>
  </w:style>
  <w:style w:type="paragraph" w:styleId="7">
    <w:name w:val="heading 6"/>
    <w:basedOn w:val="1"/>
    <w:next w:val="1"/>
    <w:link w:val="17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0" w:after="0"/>
      <w:textAlignment w:val="baseline"/>
      <w:outlineLvl w:val="5"/>
    </w:pPr>
    <w:rPr>
      <w:rFonts w:ascii="Times New Roman" w:hAnsi="Times New Roman" w:eastAsia="Times New Roman" w:cs="Times New Roman"/>
      <w:b/>
      <w:bCs/>
      <w:color w:val="1F3763"/>
      <w:sz w:val="24"/>
      <w:szCs w:val="24"/>
      <w:vertAlign w:val="baseline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character" w:customStyle="1" w:styleId="12">
    <w:name w:val="Heading 1 Char"/>
    <w:basedOn w:val="8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3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4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5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6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7">
    <w:name w:val="Heading 6 Char"/>
    <w:basedOn w:val="8"/>
    <w:link w:val="7"/>
    <w:qFormat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18">
    <w:name w:val="div_document"/>
    <w:basedOn w:val="1"/>
    <w:qFormat/>
    <w:uiPriority w:val="0"/>
    <w:pPr>
      <w:spacing w:line="260" w:lineRule="atLeast"/>
    </w:pPr>
  </w:style>
  <w:style w:type="paragraph" w:customStyle="1" w:styleId="19">
    <w:name w:val="div_document_div_SECTION_NAME"/>
    <w:basedOn w:val="1"/>
    <w:qFormat/>
    <w:uiPriority w:val="0"/>
  </w:style>
  <w:style w:type="paragraph" w:customStyle="1" w:styleId="20">
    <w:name w:val="gap-btn-hidden"/>
    <w:basedOn w:val="1"/>
    <w:qFormat/>
    <w:uiPriority w:val="0"/>
    <w:rPr>
      <w:vanish/>
    </w:rPr>
  </w:style>
  <w:style w:type="paragraph" w:customStyle="1" w:styleId="21">
    <w:name w:val="div_document_div_paragraph"/>
    <w:basedOn w:val="1"/>
    <w:qFormat/>
    <w:uiPriority w:val="0"/>
  </w:style>
  <w:style w:type="paragraph" w:customStyle="1" w:styleId="22">
    <w:name w:val="div_name"/>
    <w:basedOn w:val="23"/>
    <w:qFormat/>
    <w:uiPriority w:val="0"/>
    <w:pPr>
      <w:pBdr>
        <w:top w:val="none" w:color="auto" w:sz="0" w:space="0"/>
        <w:left w:val="none" w:color="auto" w:sz="0" w:space="0"/>
        <w:bottom w:val="none" w:color="auto" w:sz="0" w:space="4"/>
        <w:right w:val="none" w:color="auto" w:sz="0" w:space="0"/>
      </w:pBdr>
      <w:spacing w:line="480" w:lineRule="atLeast"/>
      <w:jc w:val="center"/>
    </w:pPr>
    <w:rPr>
      <w:b/>
      <w:bCs/>
      <w:caps/>
      <w:color w:val="000000"/>
      <w:sz w:val="40"/>
      <w:szCs w:val="40"/>
    </w:rPr>
  </w:style>
  <w:style w:type="paragraph" w:customStyle="1" w:styleId="23">
    <w:name w:val="div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24">
    <w:name w:val="div_document_thinbottomborder &gt; div_nth-last-child(1)"/>
    <w:basedOn w:val="1"/>
    <w:qFormat/>
    <w:uiPriority w:val="0"/>
    <w:pPr>
      <w:pBdr>
        <w:bottom w:val="single" w:color="DADADA" w:sz="12" w:space="0"/>
      </w:pBdr>
    </w:pPr>
  </w:style>
  <w:style w:type="character" w:customStyle="1" w:styleId="25">
    <w:name w:val="span"/>
    <w:basedOn w:val="8"/>
    <w:qFormat/>
    <w:uiPriority w:val="0"/>
    <w:rPr>
      <w:sz w:val="24"/>
      <w:szCs w:val="24"/>
      <w:vertAlign w:val="baseline"/>
    </w:rPr>
  </w:style>
  <w:style w:type="paragraph" w:customStyle="1" w:styleId="26">
    <w:name w:val="div_botBorder"/>
    <w:basedOn w:val="23"/>
    <w:qFormat/>
    <w:uiPriority w:val="0"/>
    <w:pPr>
      <w:pBdr>
        <w:bottom w:val="single" w:color="DADADA" w:sz="24" w:space="0"/>
      </w:pBdr>
      <w:spacing w:line="36" w:lineRule="auto"/>
    </w:pPr>
  </w:style>
  <w:style w:type="paragraph" w:customStyle="1" w:styleId="27">
    <w:name w:val="div_document_div_SECTION_CNTC"/>
    <w:basedOn w:val="1"/>
    <w:qFormat/>
    <w:uiPriority w:val="0"/>
  </w:style>
  <w:style w:type="paragraph" w:customStyle="1" w:styleId="28">
    <w:name w:val="div_address"/>
    <w:basedOn w:val="23"/>
    <w:qFormat/>
    <w:uiPriority w:val="0"/>
    <w:pPr>
      <w:spacing w:line="240" w:lineRule="atLeast"/>
      <w:jc w:val="center"/>
    </w:pPr>
    <w:rPr>
      <w:sz w:val="20"/>
      <w:szCs w:val="20"/>
    </w:rPr>
  </w:style>
  <w:style w:type="character" w:customStyle="1" w:styleId="29">
    <w:name w:val="document_txtBold"/>
    <w:basedOn w:val="8"/>
    <w:qFormat/>
    <w:uiPriority w:val="0"/>
    <w:rPr>
      <w:b/>
      <w:bCs/>
    </w:rPr>
  </w:style>
  <w:style w:type="paragraph" w:customStyle="1" w:styleId="30">
    <w:name w:val="document_SECTION_CNTC + section"/>
    <w:basedOn w:val="1"/>
    <w:qFormat/>
    <w:uiPriority w:val="0"/>
  </w:style>
  <w:style w:type="paragraph" w:customStyle="1" w:styleId="31">
    <w:name w:val="div_document_div_heading"/>
    <w:basedOn w:val="1"/>
    <w:qFormat/>
    <w:uiPriority w:val="0"/>
    <w:pPr>
      <w:pBdr>
        <w:bottom w:val="none" w:color="auto" w:sz="0" w:space="1"/>
      </w:pBdr>
    </w:pPr>
  </w:style>
  <w:style w:type="character" w:customStyle="1" w:styleId="32">
    <w:name w:val="div_document_div_heading Character"/>
    <w:basedOn w:val="8"/>
    <w:qFormat/>
    <w:uiPriority w:val="0"/>
  </w:style>
  <w:style w:type="character" w:customStyle="1" w:styleId="33">
    <w:name w:val="div_document_div_sectiontitle"/>
    <w:basedOn w:val="8"/>
    <w:qFormat/>
    <w:uiPriority w:val="0"/>
    <w:rPr>
      <w:color w:val="000000"/>
      <w:sz w:val="24"/>
      <w:szCs w:val="24"/>
    </w:rPr>
  </w:style>
  <w:style w:type="paragraph" w:customStyle="1" w:styleId="34">
    <w:name w:val="div_document_singlecolumn"/>
    <w:basedOn w:val="1"/>
    <w:qFormat/>
    <w:uiPriority w:val="0"/>
  </w:style>
  <w:style w:type="paragraph" w:customStyle="1" w:styleId="35">
    <w:name w:val="p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36">
    <w:name w:val="div_document_section"/>
    <w:basedOn w:val="1"/>
    <w:qFormat/>
    <w:uiPriority w:val="0"/>
  </w:style>
  <w:style w:type="paragraph" w:customStyle="1" w:styleId="37">
    <w:name w:val="ul_li"/>
    <w:basedOn w:val="1"/>
    <w:qFormat/>
    <w:uiPriority w:val="0"/>
    <w:pPr>
      <w:pBdr>
        <w:top w:val="none" w:color="auto" w:sz="0" w:space="0"/>
        <w:left w:val="none" w:color="auto" w:sz="0" w:space="3"/>
        <w:bottom w:val="none" w:color="auto" w:sz="0" w:space="0"/>
        <w:right w:val="none" w:color="auto" w:sz="0" w:space="0"/>
      </w:pBdr>
    </w:pPr>
  </w:style>
  <w:style w:type="table" w:customStyle="1" w:styleId="38">
    <w:name w:val="div_document_table"/>
    <w:basedOn w:val="9"/>
    <w:qFormat/>
    <w:uiPriority w:val="0"/>
  </w:style>
  <w:style w:type="paragraph" w:customStyle="1" w:styleId="39">
    <w:name w:val="span_txtCenter"/>
    <w:basedOn w:val="40"/>
    <w:qFormat/>
    <w:uiPriority w:val="0"/>
    <w:pPr>
      <w:jc w:val="center"/>
    </w:pPr>
  </w:style>
  <w:style w:type="paragraph" w:customStyle="1" w:styleId="40">
    <w:name w:val="span Paragraph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41">
    <w:name w:val="span_companyname"/>
    <w:basedOn w:val="40"/>
    <w:qFormat/>
    <w:uiPriority w:val="0"/>
    <w:pPr>
      <w:jc w:val="center"/>
    </w:pPr>
    <w:rPr>
      <w:b/>
      <w:bCs/>
      <w:caps/>
    </w:rPr>
  </w:style>
  <w:style w:type="paragraph" w:customStyle="1" w:styleId="42">
    <w:name w:val="span_paddedline"/>
    <w:basedOn w:val="40"/>
    <w:qFormat/>
    <w:uiPriority w:val="0"/>
  </w:style>
  <w:style w:type="character" w:customStyle="1" w:styleId="43">
    <w:name w:val="span_jobtitle"/>
    <w:basedOn w:val="25"/>
    <w:qFormat/>
    <w:uiPriority w:val="0"/>
    <w:rPr>
      <w:b/>
      <w:bCs/>
    </w:rPr>
  </w:style>
  <w:style w:type="character" w:customStyle="1" w:styleId="44">
    <w:name w:val="datesWrapper"/>
    <w:basedOn w:val="8"/>
    <w:qFormat/>
    <w:uiPriority w:val="0"/>
  </w:style>
  <w:style w:type="character" w:customStyle="1" w:styleId="45">
    <w:name w:val="span_txtLeft"/>
    <w:basedOn w:val="25"/>
    <w:qFormat/>
    <w:uiPriority w:val="0"/>
  </w:style>
  <w:style w:type="character" w:customStyle="1" w:styleId="46">
    <w:name w:val="singlecolumn_span_paddedline_nth-child(1)"/>
    <w:basedOn w:val="8"/>
    <w:qFormat/>
    <w:uiPriority w:val="0"/>
  </w:style>
  <w:style w:type="character" w:customStyle="1" w:styleId="47">
    <w:name w:val="span_degree"/>
    <w:basedOn w:val="25"/>
    <w:qFormat/>
    <w:uiPriority w:val="0"/>
    <w:rPr>
      <w:b/>
      <w:bCs/>
      <w:caps/>
    </w:rPr>
  </w:style>
  <w:style w:type="character" w:customStyle="1" w:styleId="48">
    <w:name w:val="span_programline"/>
    <w:basedOn w:val="25"/>
    <w:qFormat/>
    <w:uiPriority w:val="0"/>
    <w:rPr>
      <w:caps/>
    </w:rPr>
  </w:style>
  <w:style w:type="character" w:customStyle="1" w:styleId="49">
    <w:name w:val="span_companyname_educ"/>
    <w:basedOn w:val="25"/>
    <w:qFormat/>
    <w:uiPriority w:val="0"/>
    <w:rPr>
      <w:b/>
      <w:bCs/>
    </w:rPr>
  </w:style>
  <w:style w:type="character" w:customStyle="1" w:styleId="50">
    <w:name w:val="strong"/>
    <w:basedOn w:val="8"/>
    <w:qFormat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525</Words>
  <Characters>3587</Characters>
  <Lines>0</Lines>
  <Paragraphs>0</Paragraphs>
  <TotalTime>51</TotalTime>
  <ScaleCrop>false</ScaleCrop>
  <LinksUpToDate>false</LinksUpToDate>
  <CharactersWithSpaces>4107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2023-11-22T09:03:00Z</dcterms:created>
  <dc:creator>1</dc:creator>
  <cp:lastModifiedBy>WPS_1684473844</cp:lastModifiedBy>
  <dcterms:modified xsi:type="dcterms:W3CDTF">2024-03-08T22:30:31Z</dcterms:modified>
  <dc:title>ShuHei Ito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7a5e3998-33f7-472e-8274-9eb8bbdf650b</vt:lpwstr>
  </property>
  <property fmtid="{D5CDD505-2E9C-101B-9397-08002B2CF9AE}" pid="3" name="x1ye=0">
    <vt:lpwstr>+EwAAB+LCAAAAAAABAAUm8V2hEAQRT+IBW5LYHB32eEug8PXZ7JPMkl31Xv3ntMh+Q9NoQgBMxiNQBhMsyTJfjgKo3Hqg1Ho8V2nI8cqbM+gI9zcjzoECJUpvikT2CqK+zeuAGH323q3T2qvjARB2oSe4NgbqfW0Ki7cmSxo4nsnvqOjw5aD47Utt74T4Bo6Z20G7LM/JWDFPzDhWOFpG6oo0WzDRVcCf2Oj+vDlLX9v2vuGeQB7L7iAG8OZk3x</vt:lpwstr>
  </property>
  <property fmtid="{D5CDD505-2E9C-101B-9397-08002B2CF9AE}" pid="4" name="x1ye=1">
    <vt:lpwstr>mNbM28ZA2pGoVX4qbhUW4ujP3jsdoKMIbqvfo4PFmu8GUM4hqZjTLKYyBgXegxU/9GEsUI+t5M8+gZ344bliCisFHeHk4esf74pq1r1UuvaXoMz3j9Q6Kt7H2t7eStcFw6pkFiG6uGQDz9jYYaWB0MwMjA40+n2aaeOcDHW41HND8uWJ9Trr0SytJxqQcnWuBupEw8KW1DkXgHd5R0dTtp9ldxKeDVa8+9rpXNWg1tgAYqqwMqS8oF9RrIbrTOK</vt:lpwstr>
  </property>
  <property fmtid="{D5CDD505-2E9C-101B-9397-08002B2CF9AE}" pid="5" name="x1ye=10">
    <vt:lpwstr>ADtBFF76/uL2qTcg0t/b1oPl4G2qfUO1Q8RedMjksmIuZ1C21obi08xd+AEdllte69FiBx2a/k4SnPoj+UgdDgbyZEMc9OCQm7T/shOrHc+g3P0Cqs1MFhmpJYyUcwDk04O4CiT0tuq0BaPW52+mi9wc8pHaS/lkk+yIWgG70vGXA8M/o3+135NfC/uM4/Tc+Nn8kZoQszCuHjzUsgfhuOJNFHGwQI5zcXVT74p2ym1WYUX3tSFBGsIB1DcdNZL</vt:lpwstr>
  </property>
  <property fmtid="{D5CDD505-2E9C-101B-9397-08002B2CF9AE}" pid="6" name="x1ye=11">
    <vt:lpwstr>trrC+o6zpXj0Zb3KWTYCZCM6BXJ3xjvfrFL3y0a0Ib4Dh7JQYlzkjRrousp2ZQGt3sOzfBrzSPblvLN9iOdeRDbCSfEChfzRvt95E14Cc1QHG5CrogpMg/pfnY3xgULhYRQG0j5PRpSQ9LF42zQ/aQf2T0NeisbTxWXOJ1wmNgdF0nrT8CMiip/syAHMUBzRZLSdld8IJR15ocrz+PZ3xXGdbOvx1psnjcUb4UEhNbHQ7NfCdw23tKWzebbLkwq</vt:lpwstr>
  </property>
  <property fmtid="{D5CDD505-2E9C-101B-9397-08002B2CF9AE}" pid="7" name="x1ye=12">
    <vt:lpwstr>+Qw5i+ZQ3h9uQoe9wNNx6ePg7MEMpNraeWkwlw5O9TE7VS1eYb8XuQUTXOkfI58YVNqgvNzwisHG1IEBfwOxrHPxzoRjIpNAFjYVh8t70OiQAr6OYnqKaTb5yVg/Izp+nLQJxFan4HSnXbWR8V+t60bzWyp6/WS5dt+7Y2rbt/2SlahAiD2m6QT7uVNthQO94UJhRAw7E1fiOLNN5jREyMI030bV99YUvF8mavRteSiD3IdOiCxW4SZDmbEWiql</vt:lpwstr>
  </property>
  <property fmtid="{D5CDD505-2E9C-101B-9397-08002B2CF9AE}" pid="8" name="x1ye=13">
    <vt:lpwstr>i2Yqm3NtLFeOpOsTIP+MUvJVA4vnSe40+1q9Lcamf+Z5kibJZNKyfhjxT1a326dz0CUi3e7Giqr9qNOOywccGKi6Dp2TnS6alNGYeD/7+itBTrifFtOzYP8zQ/TBWXiyJPD54wVykibSHwDXwF/PSK8s+i08NPkboJtoCJaU57Sw0E80sRGYmXkJ5Fa++vyPL1wbcDpgjRP1iTnW+Ncnz3DBm+L6fgkIOWHUaynjbVkH6Hf1KR9tbaiUeIqcep/</vt:lpwstr>
  </property>
  <property fmtid="{D5CDD505-2E9C-101B-9397-08002B2CF9AE}" pid="9" name="x1ye=14">
    <vt:lpwstr>7sbrFtoqgeNu/vt9sI+7nyQ5mYKhbTEo3CFqJIdaAUvgUwYRBEK/uo95I49u/U9mcK8wX1nTFKLGPXyDV1iYOQ45uMY7BWq1iwg3jpA7au3sqHkZDBzXQ/Q17N/fA1cio/+cq9XweWvl76nD+2ED3/KTqHhT04oWuOxTRAB8dWMYrbKPOrwgM0z3JiNPjaxKcaG7Vlqbiksb/XbVyNSi/HAnyXuUiQUC0CE+KV4GJvabdIEspuJJLfLD1r2FnGE</vt:lpwstr>
  </property>
  <property fmtid="{D5CDD505-2E9C-101B-9397-08002B2CF9AE}" pid="10" name="x1ye=15">
    <vt:lpwstr>QMxn5A5i6u9CliHB+HNrDl+qNEt8Nu3s+RkEsVHnuKsUVChX+upvEjJWAKrqV2xWvOhh4eLOEms7jgFEIQzMZnTuKVzVZYrfZRC6vTY+MtcoLdDrHARXemy6+8kQndmb+xwa7Amn2geUgwnEO17Y/RVvaT87ZrIBBNd8vZgZKhSm0WuMqSXPmydN+3hhuC5JRo+mzB271XH5tCfGFkl5Ux96hUbgfp10RxlgstvKSb3wXRfAcNDynfzFZ6jNFRX</vt:lpwstr>
  </property>
  <property fmtid="{D5CDD505-2E9C-101B-9397-08002B2CF9AE}" pid="11" name="x1ye=16">
    <vt:lpwstr>5Ve0xznry5KjmfF0yevdTLvf4mNx8sX7mxHdAfjzaVbdrE4R2psvSJ351JQH+OG9UrKBAw71Hjf+2Fh7kJV5t8ia8tXX8/ShlrGttGG3/rAxGBLhZ14Zu7uoKyIp1ZY/B8/VmQCf0jikO3Inb+8wQV2yU7ctvWX79Yl0DLhh3tOOW3gck10PDDO0hsYcSJsfHgjvy2syxHzs5CZAzEiijhvOU+AiISTQXLAI1fFlkbIzVRoTpie1EEjThKvn4q1</vt:lpwstr>
  </property>
  <property fmtid="{D5CDD505-2E9C-101B-9397-08002B2CF9AE}" pid="12" name="x1ye=17">
    <vt:lpwstr>lJOgdHXf/mu9TaA+lu8EkRRG/D5/7GQdmz4jdKPh8LgYx0R7h8K1B6hUZWBhdcXwENfUhor6rftSJ2rWpJ2tniCMbmiItebGDnytUPDBLp7c+MQRrR6uGY7OJypY7XmY/LVV668Sct/sq091v4gt/LVzckf1xtLg9DVk3SPT9EswRz9ZAZ6c9xM0Jvw5g/1KShqdazU9qaO9qEmZ0vKfjLMErF2wOhg+P+14aRWdZryLbCHOlukP3PbDg6WplLt</vt:lpwstr>
  </property>
  <property fmtid="{D5CDD505-2E9C-101B-9397-08002B2CF9AE}" pid="13" name="x1ye=18">
    <vt:lpwstr>D51LQZDfBYf9Hub3Xjj3uhPbjT1ysxy6ckJPeYZltgU4TZBHLQGOH8XYpafW0G75u8HE6HBAo7Q9BQ8Drb4nycBScphx9oWAI95GLw2Y/y0k5idVXUlE9yzTctjUqul7E7nv3ZcgfzPQZ3wKfIJWmv+RLDdJ4nAcGuefboh9nnQiDOLqtysxwDDqizeo0oN7KuEIWjurtrDjwEUcr0yVvY463CtdVummjuFgDDUH+V+7CmCSMxIyWy+AhzsAbx2</vt:lpwstr>
  </property>
  <property fmtid="{D5CDD505-2E9C-101B-9397-08002B2CF9AE}" pid="14" name="x1ye=19">
    <vt:lpwstr>7wCbp/UeihpW71Qh6j6Am5yxfO3SGHpg4N7O0c/9cLMyvzbZDT2nRsnh7cgvvBegK2LjzpMvS6nvhX5GUdIKbmqWd85Tz9uo5nxZ0Pa+y30kWGiO/r1XaNeld/iqZi+qmEIA5+o7g8/P/uQTuhHJC+kEZT3O8K3HYJW5oyUVf/ieyKmtqY2ILGkfdT7dwV/fZ5PSTHGznJB+rKaURi5qdKIjaZ86V1Sbbyw0E2/JRrtwh3QBMj5gHJEyi7yhpGU</vt:lpwstr>
  </property>
  <property fmtid="{D5CDD505-2E9C-101B-9397-08002B2CF9AE}" pid="15" name="x1ye=2">
    <vt:lpwstr>wtOqQyid+xV3M+cSF0RCwiHteDhX6dFOMAFu686mEOn81tgt17Gkz9PnEN+asiVVH2sJaRYA+NSv4WB4mtD1isdXCAG8OHYr8DvEewHemKX35htPrC7uWvwnnScPzheZv9jvCHTeFp+92f1TsdSfkspswGoGyhVyST6rpDPYvgVjs2Q+gheA3jlcfI6QhwzGJ3rgNfsYwhYNBZBIRoscAIqkodi4kFqys2z0BTFk1U7VrEjtglgPwgH2xcrPoh8</vt:lpwstr>
  </property>
  <property fmtid="{D5CDD505-2E9C-101B-9397-08002B2CF9AE}" pid="16" name="x1ye=20">
    <vt:lpwstr>XJ06vVfYhqfXya2TZc8YgivU3PRNfIiIVLVRfmSKCADKuBGW+jZ6oI9RBD3Qa0ofHrVoXf6orhWTuA42A0X/pjkXkOfnHscPUqSi3L0yQfTK8Vmh8vUdgr6orvfYjUvYGmyj/BnuLUrHrLMZmJpcffn5bTTiUIojDCBvwQPEUQkiggl9dyhRet69HtGdpzFAEfLCR0oGigxE2Ieyehy3QRAuecXgH06BGNr58YISrD5wu+ZlJ2M+fLiWzpgt2/A</vt:lpwstr>
  </property>
  <property fmtid="{D5CDD505-2E9C-101B-9397-08002B2CF9AE}" pid="17" name="x1ye=21">
    <vt:lpwstr>I3aLII2SpOWpN69+hJWIb4tiscG0fAt3FzZxEV65vetUty8ac06G0QSL+xKf1bBLw6DpaIater8G5GPUp7tdKV4z8qICKtxkfIuUVRnz8XSnYFGRuKfq+ebTHcqpf+2Rgm6YkPF/d3nFsTySDbuF3bPHhpC3Ymsxom/7NGRISOImO4Wh68KQ55gHdqfi+F+9XdEMFIp7zSrYakjorFEkZk2DrqAmtfuqiSysVypS3Ji0aFgGFAmaI+DIRyovKCA</vt:lpwstr>
  </property>
  <property fmtid="{D5CDD505-2E9C-101B-9397-08002B2CF9AE}" pid="18" name="x1ye=22">
    <vt:lpwstr>eTIz/SE6d93xYyAo8LypL3p87IOYl2Jd63FEQovAWsKiFgmfsl5ic/xI+BhT9q9qNjezPPQyCsOhHZ//XTT2/VeF3DRUFulh3zMaBkb+G8zEl9gQjtiL6iGgrm36VIzlDDB9GqXlYzdpOOOpXaigOuLd0HkvdNSAsaXbVwgsYm3eb2y0tSq/HXgAgibdZ3cwzheuA2eU4EConDoXXPQWhvUFAyz+eSOLH5GjOQVcZcM7tv3AInbOgINTm/+kjoC</vt:lpwstr>
  </property>
  <property fmtid="{D5CDD505-2E9C-101B-9397-08002B2CF9AE}" pid="19" name="x1ye=23">
    <vt:lpwstr>esS3pp35cFbiZbKAINy97tWNM3jBPQyxd1tJS/TNPv5JbYlXHOMI08RbefJQMtsOaJjo6Dwk/jM05auMsPtraxdZnqC5alrtY5QFAOcbb6WTCxyPreODeGKuLB05qJgxDSeWzlJNlEqzIsbjq1nuSdqs5JQcpcK2k5Sj8OjTWITFoZ7LqfqvAJBYU+l33MK8ovoXrowvKGxivrYhN4rui1Y4oN9DEIvvE+rMfTOJL/7m7zZevPvgjRw1oqJRTzF</vt:lpwstr>
  </property>
  <property fmtid="{D5CDD505-2E9C-101B-9397-08002B2CF9AE}" pid="20" name="x1ye=24">
    <vt:lpwstr>5hGbosAUHDff+Hpu2S96JpB66IyKFjN2/BU6/rvDvKv+9ry2OQCZb0dRfBmUqQYSaxQ1S1w8Ca8kzN4MFZlefkqAACyYrwI+EWhefMTxLIbwXQomUDcMA8aywkM9m3E3BPxdCk/yl5np3RkzkKewo+V6yXZXSCRgen83F6wOw/uqPYrivkyrl3j7sq1NGlfHINs/JetK4LdhOheEoyiOCltdD29DJgaJ2sFAvtLLs1vJgp/ph5SDa7eOlu5xXEx</vt:lpwstr>
  </property>
  <property fmtid="{D5CDD505-2E9C-101B-9397-08002B2CF9AE}" pid="21" name="x1ye=25">
    <vt:lpwstr>T8YUYQnmSLt1IWFOs3UFgL4JPzGuIfXIHVZ/CfSCliVkWVCVC0ely5EBsCrKCfhoCuv8WSkc3v8Naz+pl3nhl2IgFUdrejJ03XOjSje3zKP4P84zQV6fp0MDjHNA4qa9GUlCHEWZn+uRRocqMWXZAgGc2QwH8Pn4Pn3eG0Gw4fRo4URW0n2RYlS45CoDDUDG4BPbQKYIo8vPNoLOTfvjofhT+J2PKYsNxzY37LU3s6DUvi3Qp1rVfXMtPt6M6+S</vt:lpwstr>
  </property>
  <property fmtid="{D5CDD505-2E9C-101B-9397-08002B2CF9AE}" pid="22" name="x1ye=26">
    <vt:lpwstr>RIlJzWwuMjjPsoQkqOk0gbD1OrbEGad2rNmloQGf4tU4Ja5c2TgCBjIbySP+dAlOrdYp8yQtiN10Lf2j8ICjxmUfzwPWXX2YMsZEbCgYfY3cl37Qs8TgSzbsUiFupyMetCfdEJJuCS/e1c5jwzNV2Tu7rZvR9ShECZkoQLFL3xCIpOLvuTIO/n2eHjisMaRDVpC7kLeT6zgivr+ASq7fRWtUeSY56ZQ/bzNq/t60/bT6drCj8vvO0cT5eX4xp/3</vt:lpwstr>
  </property>
  <property fmtid="{D5CDD505-2E9C-101B-9397-08002B2CF9AE}" pid="23" name="x1ye=27">
    <vt:lpwstr>9Ce9HQyH9rHJJw1cZNfoW1HxtIut1fLBaMXRYEK0SiFMMfBPvvU6yRlqUTtKXL3gyi5+s3QGUBzYy/gyvoQy8+mJLGgn+G+eNVDBNcPEMbIOCrwq8b9SWTqzKTNOo0GMoVhBYDFGOfu1HEwVDGEwji3kL8SDVenQ65r1rnpC/pOFTeyl9BMi64ryz8//eyTlsurjKLUmjaTsUacsi5TbLdUPVhyWm3EI+v4tzF0FbQr5oPLqbgiy3fhV81wv6c8</vt:lpwstr>
  </property>
  <property fmtid="{D5CDD505-2E9C-101B-9397-08002B2CF9AE}" pid="24" name="x1ye=28">
    <vt:lpwstr>f27dnV8qg985AtGh6T9au2dWuEOT43JaKvrfu+Q7VW5WAB9KZA6Br5EitlIXlnwhnZhQYaxJD18+axk9w7XjXyGdkJoKqME8tMlCih+L2sSvMtkuc0RoTlXda6PHpUqT5bHNP48yo1LQ/2Fs8b0VxlbB5BdObCzPqPITV/W8ZKHQYTZlN4Xe/MrQdX9akhN5jatO+8B9XPzCtJwfLy3rL3WARTpgx/7jwOaTOyB1AVyQLGiwRBAySjsd6cg4qFT</vt:lpwstr>
  </property>
  <property fmtid="{D5CDD505-2E9C-101B-9397-08002B2CF9AE}" pid="25" name="x1ye=29">
    <vt:lpwstr>AtxMJzV7rrRLANQfDtOMHp/YSF5av+VNSsFFxnjkNqQTxqwhf/heqr69tsajCAy3O7lgaHvJksia61hAVZeu3p088CeoXT5Cu9QA3NCIPwBIXO9omq4yKtU85Sf9tqtKEUUewcuCZA1xkOALuMAk90p6nTxkMPvqNqZmrj52ncyYyWAM0KGXZVDukE2Njqh9dhqX1di9NihhO16shOu65K4ftojcDr6MHBh0O6HXv/irbrQSeM/LoA3wzToZ0pI</vt:lpwstr>
  </property>
  <property fmtid="{D5CDD505-2E9C-101B-9397-08002B2CF9AE}" pid="26" name="x1ye=3">
    <vt:lpwstr>Bp3YbfsWvhE1sLNc1Xy1QiMOI3H9ZGNghxJv7L/vVo97Lrp+gAAB9tod4iyYVXy14gTu6sAnLjcV6Yd8dWiLY5Q2YcUnzkN58MUp9JXePECS8t/x5bRYUODYYqrxK3ZBhz132TTxoaORNXUAOKiNyEcEmAue1kSR9/teNdl3Y8hlMXWV889oP1T9FMLQL4X66pMlffBfUNbgwNfAzDOvERcIBuv26Qi9iGcSUjZx2qJDzFBNNmOT/r20x8f2NKS</vt:lpwstr>
  </property>
  <property fmtid="{D5CDD505-2E9C-101B-9397-08002B2CF9AE}" pid="27" name="x1ye=30">
    <vt:lpwstr>5GAq63ygJcLMxdYTeoV0BGAa3Klap/mzb8sABHXrdZpjTsjCp/pJIKyPT764uFtlvsUo3LXp8FSNkiTRClHT0w9ZE5Hwpikr8lXoUvSZu1x1imBGa+eeRFSM/eRyvuSrFy5PZYwfT7ZQEJdbIFZwi8bPAcS75B9pWrca5AqRvwgkT3l2csv2xGLpyD49G/AvW1n1wQiPw3/2dd1URciWd0C3JlicCAxaNsG+TYJZuuQ9DgE5xHkDBsXaucVV+nC</vt:lpwstr>
  </property>
  <property fmtid="{D5CDD505-2E9C-101B-9397-08002B2CF9AE}" pid="28" name="x1ye=31">
    <vt:lpwstr>b8n8PO2118lJPWz76p4jk01dRR2A7mtMmEyy6BiG0h9ZaXCtZAMWo7h6MhoB1InI9vDkLaiOQyj7F87D1idMVLt8r/rn/UWzx9lh4HnceCcsR6t3mr4iQ+2ZK4tc5D0p6HJSs1h+uZ28sp3jOTBhppPu5Md9AmUH49PTfmBIa76nVbX6aWPN5s62AY15n1uHXgWgo3+GK5YvllxBoYARCJG3lLZqFZnnt5341x6UCvGcYJXKijiV9/Ri/oDhMxy</vt:lpwstr>
  </property>
  <property fmtid="{D5CDD505-2E9C-101B-9397-08002B2CF9AE}" pid="29" name="x1ye=32">
    <vt:lpwstr>Y/sP6AVhgzS6+o2rZ/tx1Z31crhUa7aQ53wZd5RLfsawaOApSGwyaiQOSaib0ij7FDDtQIQc1eHvWUexAOmeO9l439D9RBDeBe4i9OQT4o5PE4n0kCMGmOp0oLYX2YZKhr1HhmTcxtQ+mofNbueH7sxfcjpIga5ILPsf24utBf1weX5yxjhPvmbV9iWNytnL8BEeHr0KoOYXLHB9x3HIT2NfL7RBhjFHw0uQTwvmLJbPoTYuTaBcdNMTv7VMajB</vt:lpwstr>
  </property>
  <property fmtid="{D5CDD505-2E9C-101B-9397-08002B2CF9AE}" pid="30" name="x1ye=33">
    <vt:lpwstr>BqOJ8ruY2CeeSEx0aaPj3YgnjFMeEc7CQSyW/V5yBzyzc/PZ1rbu79GVTS1oO7NEDjedyYEKtn6IqI30lnW0CFaWeoahotSJT1kTYzEuybvPK8/yanVjGLi/r908YDDA2v3g6kf7HqQLOlPgBOljw8ngqhVS4xRiAQQ2o4EW10kvnpCVpUJFEYWauW8YdzrbOMVoi8xoRnDbh+dxWfsbF49TGosI14/+o+SSHI5c6F2n43cJjCgGe7l3JAkI840</vt:lpwstr>
  </property>
  <property fmtid="{D5CDD505-2E9C-101B-9397-08002B2CF9AE}" pid="31" name="x1ye=34">
    <vt:lpwstr>Ej+cXSsf5cjUlz/Q/0ptQd4B82DB+pj3L+fI75Zwh1rl13ISw1p4fFw9y1aYlvKqCckU6KaiOaoMleVGG6ycC142W8qyirRuei3xDmju788JuyMgCLvPo8LqjF/ggAOMXtbtKkaWo9SRbXX03VQvwDMMtZU6q+ER1tiqsBnN9WWBfJIct5MOZmmz4wm49YGJMzVF9wM43x8TWt06G2GuQjZ5s8sITFaDYoisGAzI41AUdqfTPUQhSGr/gkN+Hd8</vt:lpwstr>
  </property>
  <property fmtid="{D5CDD505-2E9C-101B-9397-08002B2CF9AE}" pid="32" name="x1ye=35">
    <vt:lpwstr>C6Iz1VRvh4aJMfvBWahGj++XSD+ONGeE5AyL5gwvYO/R+b7hW9xeQxi6hp28eEQIn6Vpl8N3yjXethPj1LMQjC5pd/WZeFQnPujsgj1fA5zKOkFZyeFQDz2JiZVY26k2VLg59d4dQLowRaqmH+8MipAcWAPTDcys2LPO7qQIEhyTzrBibNny1YEv+jX2aBhcn8Jx69WDZyUqOvUG7faymlOIAXFqUMuzWUk2Y8hzrxg7yRcmytAc/qsqGbmYoT6</vt:lpwstr>
  </property>
  <property fmtid="{D5CDD505-2E9C-101B-9397-08002B2CF9AE}" pid="33" name="x1ye=36">
    <vt:lpwstr>83mU8Kxh4HImDTM/J7UWx/juoFokrWoKm6RgIrxG5Tw2QZh3nXmuLhNvbi/pTvjo88SBu4ZuH/L8G+/RD0NALrABugJhOZo91r97+YhqV2r9PnQLnLu3RLk9vq8uA636w90+2UPntlUrZOwiYMWmnIJzHXb5lMRehDTYJ1noyBeiySRKS2qkiTXCJ9omeDreCm3gEFQ4OsdbFE33n0uMVlaDOrpAJTL3lJOp3KJojvRxoxb6xRAAQwP+NLheaiV</vt:lpwstr>
  </property>
  <property fmtid="{D5CDD505-2E9C-101B-9397-08002B2CF9AE}" pid="34" name="x1ye=37">
    <vt:lpwstr>J8NRRfViLMPHDsyUkrBpufx+ijqspczUESHsKIaof9T/0r6AZguv2OdK4JO9dkFZUGuwsdELzRx1wgktoGud3KsjfHhKdQN+hJR3YttcVnR8Qk5qIRhSTrOyyILgu4f59+NByVfZFUbpsUE4YZ+1aVzQf8OMGx13S1c8GXZr7nQexqRffbxcLGwaGjXsJG0M6eoO52t2HTHXvZZi9zBZXphTEG83P+bEw57jeXUWiYiR3l34Xy1mZDF8DC6oXVz</vt:lpwstr>
  </property>
  <property fmtid="{D5CDD505-2E9C-101B-9397-08002B2CF9AE}" pid="35" name="x1ye=38">
    <vt:lpwstr>yX1V+KOZFs5Bp51ugzlTNZ0lebshRfuqjAX19/dCdWBx5YnymWHAnPyLIEn29SHqjzc46YePAvWZ413/nkzz1RosmyaRiW/EdJaDjOMHysKD/PH4D+iecF5pPFt/xiPUd6Urfl9JJyIt7yo2IhTg9T96R+7dTlcQn0dNEWctEanc49gRRVITkc2p/WcTsIELcSDKP+N/rjNQYj0PAxk2K5LLeAZW3jcLbwhS8Z2GWLUzzbwVN9mnw6ZpDjgxjFu</vt:lpwstr>
  </property>
  <property fmtid="{D5CDD505-2E9C-101B-9397-08002B2CF9AE}" pid="36" name="x1ye=39">
    <vt:lpwstr>xIwxiV+36/rzi8cxxJvSSYZu6zuH7JgGQ3HSFK9TWjmv9WRINEn55C9BOVwTm0ZG02opq3jOBguIt7LjLS4QswN+YgqS9/84n3XbQKqT/Gl5/neSD6I3rxxrGTeLrbKfV8+6i0NYZZeG2QsVtYacb7VsyOGFXpKI1Y9kKx654L9uuVhQCgbWJ9cEd8+/apuuAGaxEtyt3GSQg/SLvRJwreAfysV4PnxoAG2yKA3k3KPV1bUup6u3eNjuaqbSf0s</vt:lpwstr>
  </property>
  <property fmtid="{D5CDD505-2E9C-101B-9397-08002B2CF9AE}" pid="37" name="x1ye=4">
    <vt:lpwstr>2fpu7qJNi3KVFn98x13h7mHzdEpy9Y3Y97umm/4GKVHsu29gj6Su8F22ISXrn8/S0wBd641qQEZWEguPFp4bYyV56RyVZo23RO/Nr535Um+oAM3wmcq76dI+CfypJ6xUABWXPkm8HpsBvMygRcnusmYcgpd+aTunPb4W8BvhE/vYpnfuYXiROOgv8v0qWnu0HOOpoYoN5byRtqVbL8nGt4GlY+mwtJ4v1cobaRo0ZtIc1wyG6jaSciZZhDsKX7e</vt:lpwstr>
  </property>
  <property fmtid="{D5CDD505-2E9C-101B-9397-08002B2CF9AE}" pid="38" name="x1ye=40">
    <vt:lpwstr>zUFG19XNc0GtDhTwrZSI6cB1C/adwj+ra+IyFvBY2oH40vSoGLO8ueP5VAfy/jMGCsSfiAXpb3v2MAebg/aAZyn+Zj7dsPFTRYlmcXDVlOrRgg+4q3QURnQS7N7hhn6B+nZu/S443oy4OgstiKFxynRzRib9YUBgWFSl0w5PNa+FCnn8VkH/Ce5axIIlGzUMwxris1yukO09vRWwu8kgrfuoP0UOmeixjPWl5joO7pjkhiF0fz9FnM787C+fNRP</vt:lpwstr>
  </property>
  <property fmtid="{D5CDD505-2E9C-101B-9397-08002B2CF9AE}" pid="39" name="x1ye=41">
    <vt:lpwstr>xHsKq3jgZLID/HyKQw1AMMC2Jko123NNdJBxUzDwxqID6wUOaXDR8eHxrk8+HVYhCpErdXrQa5gSBLKczNT7lsmCbc68S1gd9Z75oydDqjm6/vQ6DDHRSol66bFBtM9rNHef1gCIXIxi9QmA37FvvLBMJFmww4OykwC44kyGo4y8qzrlc6ggVopPpDbmXasethAiix6MSSkDF5mavDYBUL9gDpWNmXal00sgTobwDU5T6xJZBCvCapycykVWcMA</vt:lpwstr>
  </property>
  <property fmtid="{D5CDD505-2E9C-101B-9397-08002B2CF9AE}" pid="40" name="x1ye=42">
    <vt:lpwstr>oRH32NCAVTEHxyp1xFN084cYkPFZceeFhtuZuQZabpn0h91J+yeL+QBbPJ+oEzG9m+a1GHUNHEuF5t6jWvGM6d6MiV1gxK8/plLYTjUeC7Yv3J1S7d64Xw0iHgjj8afIwfOgJYpCl+xHenv7+ca3jVQELABqv2WXx3tquomHy5BENNcP4G85qv0C2OiE4JXMg58kNeH/rD1zfiBfUXNGRckIRl0ewV942LdweIIEQ0Fa3D/PUg2MZ8/JV2a4GLM</vt:lpwstr>
  </property>
  <property fmtid="{D5CDD505-2E9C-101B-9397-08002B2CF9AE}" pid="41" name="x1ye=43">
    <vt:lpwstr>JQGFstXU/rtXWc2zLBIMouhvz5eP+riWTr8VJWTpuynkOsfld3m2T4sCnxe4ieaRj8jmAi6gZUzvUeAu6y13g/l2PYL0Ndwt69VcGANOkO7xy1JT05IbHAHfvN8j1GH+xGmnXQX/ai88YEIxgtWnt/RUvO/ihLJnT4n5v+COJJrCOmvXIMDxhyOBQ9ZZZZ4yVPkPddZu8uNeav5AlZKAGqwv8rHU51jgqKE7lP5ItwKTLqwnR1cwqWZvegcXCHm</vt:lpwstr>
  </property>
  <property fmtid="{D5CDD505-2E9C-101B-9397-08002B2CF9AE}" pid="42" name="x1ye=44">
    <vt:lpwstr>hwrewt1q4crAm4IMgsmKyRPEOi844NDX6n2Ezj5fGqVIwR/9sresOI0X/H7dMes89SAm3mX1aB0aA28nSGoTQr/L5WEFDL61VPjstPlOGYTjE45AceZN89WMKwfHnc8V8PqYUjKXAyPMB4pnx0LsaffhHPPkH0H5iJNvLwUTemzKs/hNax/fQtwb9RKLvZZOtdBVmPR8U7664dUJfqZfNrZPuqIg4zyECeJkzMZioaJFiomypWTn5xojnMY7F6v</vt:lpwstr>
  </property>
  <property fmtid="{D5CDD505-2E9C-101B-9397-08002B2CF9AE}" pid="43" name="x1ye=45">
    <vt:lpwstr>nqksxF6++YTNI5ubNpUqF1USJbHINrGR1khqGaEBft4jHrs1dYs3fzGLyudQKLURcJqk1xS7k9vHbh/YrHeNXCoo2quk3FVv5Qx7GK4hvWCMEJjF6G/qdH0zKurxsODAbft87ttgfQSRnEHCjIJUH/UiLBRabnrTmmdCHwWsZjyjwE/amaai2zHRUAFJdSnCu4bKq7svS4G7x3STH013aTAkJ9gF5CRSkoB8CE/QGx0Ej1jLRLiOuYDnAooZr9t</vt:lpwstr>
  </property>
  <property fmtid="{D5CDD505-2E9C-101B-9397-08002B2CF9AE}" pid="44" name="x1ye=46">
    <vt:lpwstr>2ELHWI+bf6CklO/NpDtgT+HEL5CDZqRYL2HkiA8PwqXoBHkkSe+YTvJMqVA3/MDKwhYPks5PzRJRtsAb7o6fv5KaA7unvLrs9toS0ORIJ+9Gmoacq8XFCXhrEE1i1Eu1ZOfuhnqID7t16nJpqPnumqAhNcmziuTc9dbgeRhq7dcjllF4bZ9/zYy1Ov45gol6N3722SZw4+mECYbkUTZB8ixRdYJOJOnO/y+SwSTPz84UahNpnK2CMP9bsCpRMkx</vt:lpwstr>
  </property>
  <property fmtid="{D5CDD505-2E9C-101B-9397-08002B2CF9AE}" pid="45" name="x1ye=47">
    <vt:lpwstr>k3ZKKLd7LwUgHi4V4arPmfyuh95/gel9jrF2Wk1XKr/KB1EUXjxoBcB/lJhyrifXclJ8jlBmmj7tWjUeP+4Mdw+88snkmlzoW5dr0pdYBH/8sH+5gQ704KsZ02/8pYrf4XAy4Ksr/GntLdpSSmip/1oVZj0uzh7PdNRJs8pN4+61PRy5hPIm3Zled2S6EBeeNQYQCsH2N6A5QvVsbThf/12AWuTm36py5g+8qGVHalA/pdxP1itMYB8b3JyBgQ9</vt:lpwstr>
  </property>
  <property fmtid="{D5CDD505-2E9C-101B-9397-08002B2CF9AE}" pid="46" name="x1ye=48">
    <vt:lpwstr>fhe1k+bZkklf10taSyH70r6/j9XbL1rYoXGa7JZU3TCCc3VASi2N1FfcwTHSV4wDUOR4aRFBcoQwqZ0pym7+VMKEpEywpSbUeV7BdJoR3UthHEoxifmWeDUSUsiERASqW7rjec5DCOkQmnMoMPdRzWDpC3OZnGCFoKGyV1czZKMcQafu/7Bkm9SLw80AJ5yWeJosgc8c2Dy60R6kCRy+MVhzkUF5vjh9wUhWIsetWUgzXkA4SVfx58deyum80CD</vt:lpwstr>
  </property>
  <property fmtid="{D5CDD505-2E9C-101B-9397-08002B2CF9AE}" pid="47" name="x1ye=49">
    <vt:lpwstr>OIC7M2xFQ7RADnIXtOePKZGx1fgtMDi10fMvqBt2MVjyw9OE+8qh9KwyLrWBEHODHeZwf1xfxpI3JgS/TEpuOUyGLGx9azvWIxUYk//ry+6jfVryuHVvzIsXRW9t7/fpVbj9tgGSSM4G5yabyucvro/GtdBSYzw8X3gaRjmvMcmArlyBLqQIjiatNh15BqMZMUApFmgPJra7VFayyVd/6N/+NdCGl0KlMBO00MBiRtZAo7CM2sI3Xj2m/OuXl+/</vt:lpwstr>
  </property>
  <property fmtid="{D5CDD505-2E9C-101B-9397-08002B2CF9AE}" pid="48" name="x1ye=5">
    <vt:lpwstr>QiV9m5B1cZIhXkAKbTYuhohM9OUbPNM7G0SpA7WtwLk9u/pJJ8+zWWR3kwhjBDL5zbKxnMeVqHJ5JHWcIcpUtobbv52YDo+Vh9IWfGadagR1P+wvYX2Rr1eQRzs2LzSj7kDrRreqc0fU8eINZ/b6YPk8IKp0kdu5lnUkkeXZMyPy6ioiG7nraP20uCpo24Q8IxnlFmpu5Qat6pXpge9PNFvXxuYBXQHf9ipPOP1FHzhNkFOXLEpSpflWc/2AmhY</vt:lpwstr>
  </property>
  <property fmtid="{D5CDD505-2E9C-101B-9397-08002B2CF9AE}" pid="49" name="x1ye=50">
    <vt:lpwstr>G7YWTPEXHwUrFgR1e9ipCbCTUfHeGeQNxP3bnc/G2NPs3VlCkqz/XVC/UP+Xg/zAnMT987294cBNufWUj0UF0d9dKpl5Bb/vKaTHYzCUETOs1o87AIpxOiUXiAVCptUw87UmrP9+xjLcGY/mdCeXK9wjTMQnyJ0FA3iC9TUMgprxAeYFYmy03zRvrMfMjMSDwULUmadEWSHkyIM34qwm/WNWMbvz/vqmnnEla9wesFq1YJN3wihBXOLk40xUvgt</vt:lpwstr>
  </property>
  <property fmtid="{D5CDD505-2E9C-101B-9397-08002B2CF9AE}" pid="50" name="x1ye=51">
    <vt:lpwstr>qgZwMuYTJGdPjN7iCviRFWrlnoOE5/6/VVS55UkZp1eBSw0PRm+MTi6loOxjjVWcfDgZdf+mRWEp3Lhahq81g9U/yv0S00IvlS4iMxROfiRHI0cV9lf6R4Z9hdhmCbCfz/3RQdpcZGyPDiKSlVX1rTRQe7fzjlR+eFpEBJ88zw+Eu13mSeQNpbJdBi9n610JulTw85GDR7zdcVRByhsXK63FF7M8rtUJ9ZXnEPMBg1wVzADkAcoipsJmxBIKwIH</vt:lpwstr>
  </property>
  <property fmtid="{D5CDD505-2E9C-101B-9397-08002B2CF9AE}" pid="51" name="x1ye=52">
    <vt:lpwstr>OEuIGBcMmgOnt9xppQoju7ZuzJGz0p4Kg2WnH5R1d4FH5ILdNvzCElf/cXPGwDShLuJZc39oA8Z9ruVLIr0TnMmOU5+vqo/jGz55H0eH6j04tPQRlgRfcNomhVykZIBrjkE0F1ml1J7hLQIOxOQxQPDMABFZjdECnOs9BAvEu2sXIKmkxfNNqMLxl1faB8Gvk1VN1BSYABRVCYi4svVt8BSY96uJgVk7OCZleUa3fqDytEjMjBzjPKkPeF99oFP</vt:lpwstr>
  </property>
  <property fmtid="{D5CDD505-2E9C-101B-9397-08002B2CF9AE}" pid="52" name="x1ye=53">
    <vt:lpwstr>+rHnEQE9JaAFr5CMFRv3tP9gm/GYT3HfOK8HaHxS/gA3e6uguLY86iEcpI7qvZemGrl8b3Qmro7IAEi4hWIqf1rhAnt9WTpmpWsZLLqZkkfHlW6DuCbjsX3rHWXGxboT5xk8fX24Q67SIdgnF1+/Oe04diNR2qVODWudNSQuxijxd5rj/m88snKu+O5AJfwCxyCSWvZS79X+ntTlZouVnnyNU9MvncyReEAAz9iN8D92LA+zxmOqNXpQyQAd1X8</vt:lpwstr>
  </property>
  <property fmtid="{D5CDD505-2E9C-101B-9397-08002B2CF9AE}" pid="53" name="x1ye=54">
    <vt:lpwstr>2qdTX+vn1fzF/mIoq5H1Y6VRa6Y+HhJ2vB/YFlnsygXyF9/CM5WBb5BYrZVN7nrIaOnGITCX6MpTpeUFDifDN8mAFdcdlbQyN4vq3GAZwQh3Yul9cQsx4c8ixocNJYpsFxfcSLm6jm5GEce5pcKXdzB4L02fKvxE60xiKyOBvJ/6O8hl30CRK5iaa+pc+S5nt5zvFOo9pH8NhAqIHVvd9RP4vl6QbaAawka9D0Vpm1fjLW40aoVum9//AHc+S5e</vt:lpwstr>
  </property>
  <property fmtid="{D5CDD505-2E9C-101B-9397-08002B2CF9AE}" pid="54" name="x1ye=55">
    <vt:lpwstr>JO+3LUftUrE5rlnXPsPbBmgN216qbpMvnbQYf9M7jX2zADyhjRGI3hld2mq74mbKlrRi2SWoiezgxmWj97IucdfcXHH1NXSQ+AYa5mmFnHa3Vp4Cp/w2vBSQSlTLNmLAsQpy7A2Gud95jiHislY+9BG9YC8ZxD9f0FAzC17QpqUdR9+iy5A37G6u++ZTJBEAXo19Jbrt+p2eFv5t0hFzOVWvx8VW1kCobiDpg6Ygb+tlgrQHOWPk0QMFvdA+P8f</vt:lpwstr>
  </property>
  <property fmtid="{D5CDD505-2E9C-101B-9397-08002B2CF9AE}" pid="55" name="x1ye=56">
    <vt:lpwstr>1j7afgccxvAR1iLlhqT/KGRcKqs+BHt+8shlgfgR9zxxHraua1p8fG2L1EZ2HU7mXIU5I5nPHzFTHs2k/dWOGtPzwgROkFmOw/2TX/uzfHyPXFUF7ADA6IyKvp7Wjgh4CwhssZaIwmyAaeggReMKSxaKF0R7K0piR3H0HVapf/xmUIYiCxldJt7id9W8fDsfIPHCy7lNWKsztsrpeMVH+mSonwosz7gyyW0R9/CBN3lZ0eMoSB/KN8JRv2cASPm</vt:lpwstr>
  </property>
  <property fmtid="{D5CDD505-2E9C-101B-9397-08002B2CF9AE}" pid="56" name="x1ye=57">
    <vt:lpwstr>KCOqZLQlaeFAH015Sowqh3L5SfOfJ53Hxdraa6GjxPqHW4N4gPc4rLU8ei2543VDEr88Ol9Do1NNG/QlddnLmUTd0t0UT7hcpgSK7brcHz3zJTy6Yza7C1nqzVZ2XiUJHc80KUow0+NGdn4uI3irr00B/w/CnUq7JG46AjYbYovVaXuKSaP467tk+bWjoLr2mbxCuiulvItrRnSTX3w4DWfl+y6cbeqzOPFhqmnP1aGZiLls84k1EVVogVn2GjB</vt:lpwstr>
  </property>
  <property fmtid="{D5CDD505-2E9C-101B-9397-08002B2CF9AE}" pid="57" name="x1ye=58">
    <vt:lpwstr>KCLp2Ytd1Px3eAkAUWO8/TVq9FcHXcDJ5vp3+TjIQ6BmJ/lZiBEjAhMUs8T2yd435Bh+Y7FAYfMRyrxOz/QIYpMVXmZYStiFiZVK9K7UCS/J8s5eWewr4/ASR8Xm/OQpwf2lWxZgcKal0RHB0DSOiNwfYKXJj4zj+353dMgDMsc3eDtVi9/ZyGMH3P40WSVALjZ/VYZHnSNZvFxiegFSvggdQGYHTxc7fxeuyLH9M2kSYNlTW1w4eU145fFr78s</vt:lpwstr>
  </property>
  <property fmtid="{D5CDD505-2E9C-101B-9397-08002B2CF9AE}" pid="58" name="x1ye=59">
    <vt:lpwstr>EBXmTUK481dr4PLERiZX2ezrNozsVAcmATWTxzmY+2e9geRvu6xH/HAmGhtPZkW17UWw7DL21JtW1/dLD68p4MGNpdMT61DWW+/W4RXVFLCE/gJH4v9qBTN2kVufBxazZ6WUy6GPtuEE14+RF7dampQ/rDQNBZrD1VWm7HugpN8c/WDwLSRP/t+wzXg3GOOZWSjFWqK72IkzHGqWyb3AhGLG1ymsgtTZly1d0ZbAoPRdj60CSyYXSz7TpW2C1P4</vt:lpwstr>
  </property>
  <property fmtid="{D5CDD505-2E9C-101B-9397-08002B2CF9AE}" pid="59" name="x1ye=6">
    <vt:lpwstr>TCMKSswQvUC82tFJO6nN6ehmQm2zvHkFsyK0yfXSZb38rNazZuRaerSjfp/E6rHEcpJ5MFp9gLyKjfZAwV68ZTOhMAangJqqlu5W3n/HsNId+pYp2tbkUBcO/oppXgs5vgJu05A029I1+gbTL1linAWubz68l9leeKDaTlBqtPQdijHtT3RJD+BZtrK4YAGUDvKbHefPfYYW2xkaCA89qqnKaavwzelTiJmg+Hd+NpwxHbJddAPU6pMa/st0i8l</vt:lpwstr>
  </property>
  <property fmtid="{D5CDD505-2E9C-101B-9397-08002B2CF9AE}" pid="60" name="x1ye=60">
    <vt:lpwstr>53ZBoOtzdmcP+/tQ4lrmO8na6//jYSQkHvaBRX0nQFobtTzmm03VrUy9nSswqULQLkrOOYpIkCL56ufCr/tO4Gc/n5Eg0wkoroZt8L4F8d4YUgpw34baXBM14R+EAXKgkpKQepSJTn7Nci3sT4cX8Gvw11fiTuSqNRlYu1YWtL3YKDBtMrwY2sOjy71mog2Eg0Q4qCITg+d+ThRwoMOCPQoaJ6+ZsRAFYeQ8uNTHk/MnJTyBeq5i6bmNHBimvlO</vt:lpwstr>
  </property>
  <property fmtid="{D5CDD505-2E9C-101B-9397-08002B2CF9AE}" pid="61" name="x1ye=61">
    <vt:lpwstr>UoiG2hCpZriNn+35/3x48GG9NtHp/AJeKhPjP5S0qwB80QszQFaqFTKpa88H6Uyj6Z83aocPudeytFBUoF0g37/NYshz50zFPRc2+KPnVnR/72MXb1AQ8SXzvX3uRmnYdMT3oFfFWhsfAMa1EkWODd/8vZQbYgbTKNUzJ2KiN+4RhVNiY1C+PCdr7RVjMUv8iX9US3PbRvemgztxQ+JKoQhTLGwXnxqzTDsrYTs3xfYkBb5ZtD9VkVTTu6wLCha</vt:lpwstr>
  </property>
  <property fmtid="{D5CDD505-2E9C-101B-9397-08002B2CF9AE}" pid="62" name="x1ye=62">
    <vt:lpwstr>Lf9TBgeg8rXKHYy7RYNhggqNMUtu3iTWtCYfDw00voMSvhnmvkuYMLHaYaVHDWAmw0Ei1hJ4871DU//shwTTTBgtUA0EcYx3JQmOWbIpnfkOGP+Ih+3Dyh2gND+aXVxjAb/95fjlOz9RhiAcmudds8tATq8yA9je4SNv45baY51OS4amW/fgCMiQeiWvMbM10jX7lTxDgfQACmAPXu6c9MaUVvuL7j9GejhPOnnGIPyFx14QWJECFEr0QiA/hTJ</vt:lpwstr>
  </property>
  <property fmtid="{D5CDD505-2E9C-101B-9397-08002B2CF9AE}" pid="63" name="x1ye=63">
    <vt:lpwstr>+BniYSuNSeF+g2PlVs664NoLc+v9mI/eDnOGeIZc8qpjx5eoOHj9cS9B/4D9OV0r9KL+VHp9A3HWSvo67eZi5lGMRA8ll7pO3Wv/Wy78RY2x6bIlE+rvkLcWZPH3Y2KQ92zvCBKXPA0Gbn8ulIltEHZNF/wZyrQ8gEF7le6YDgNqDgNHJxXsfIzPrm0Py66b7HOQmuKf+1yZXadC8e7zAFx9hBrYs4Smb+1OpsSlPXJb1D0h1/2bnW2FnV2gk5Y</vt:lpwstr>
  </property>
  <property fmtid="{D5CDD505-2E9C-101B-9397-08002B2CF9AE}" pid="64" name="x1ye=64">
    <vt:lpwstr>xBJg9okWR5g1sLiYsHuafh8/ovmZNSIsAurEncGsfqgY+HYRmfsoqveyueWoLeOTjw1cldkZjcHLSag5orNOL7QshXywt1ojCyjqw5fBcUfWubbLgBkC2/u4dAkMcN9xgyXDysL124Mqs9aY62w8FiZA1FwksCkHciJ32TG3ZqZ9VgjJDDqH0rrd7xjg++EfdYkJcMXMAGLHjxqEL4RuteneHzqnqdkPepfdtvvta0uMcl5QpbkjAOUC0ZRPo2O</vt:lpwstr>
  </property>
  <property fmtid="{D5CDD505-2E9C-101B-9397-08002B2CF9AE}" pid="65" name="x1ye=65">
    <vt:lpwstr>WbpkNiCY6FQx3xJ8aAx8HTQy6YXFyTIcCY+eeusxOJMb3ra9zqZQ1Ul4NJ5Ps3mvL+KnK0PC/IqNSNn7CJ6FYx0CYJkQVTM1TXwGSXjMaDFuD/xm+dA3KnW9nKxb1ExNI1yrNJvdP2TPQ5vnS8dEK70pYQhh/4oO6Mz7zsxWQjoVoRHEmMcF93cS2Z4+baysHTFe5p9tRkKAw15HcRZWPPFl3zisRM0N+aBaQKeoBoh1RtmuCO0kXp2eRYvJ3EY</vt:lpwstr>
  </property>
  <property fmtid="{D5CDD505-2E9C-101B-9397-08002B2CF9AE}" pid="66" name="x1ye=66">
    <vt:lpwstr>Tcft0BOsU5Bh/uwrtcnz/7QBkHT/dIWPRpNIZCxmbnly80hk1ykSYp3my8zBKGDieVYCP04nO3UZ/n+OqtfkdozsZmV2EvX0O1Hb+SE4ideRW3jJp7rzsKoCdyX1THVnH4aK+USXiRYZA7+hR2Ua3joekvTgkMFuWNBMvfKH/thmA6quV+ibf+cmv5UVEnTaWEvmXwtjmd5tRfBWeRLCsQRNEFMUAbGfwB7u7MgMYbd1b/eXu4mfecioyqRp00z</vt:lpwstr>
  </property>
  <property fmtid="{D5CDD505-2E9C-101B-9397-08002B2CF9AE}" pid="67" name="x1ye=67">
    <vt:lpwstr>E4+op/Wh8mAalY2Ckk8ch6UhXcIepNmd4o8u9avKJvd4YvJd2pCccGXauKNZaPxHnMhUsn7vgT2zkNKuWPU2km2WWZwJktlhQcEZXLgtm0kcVd9CaFo2qyCL+baV8bURTGdVGkdJUeIS4fk87y0J0khuHTgpRBunvjGnIt4u1nXJeA8tjpBf2iQh8OwlN7OD/QJXKdIiGY24LKhsIq9zI4p1oxeBs65FD1CCw+VDu4BzbNqczUUHs83RXTmjwUP</vt:lpwstr>
  </property>
  <property fmtid="{D5CDD505-2E9C-101B-9397-08002B2CF9AE}" pid="68" name="x1ye=68">
    <vt:lpwstr>FvkUUtNEIbP35WyrnqEZqJZb90+Yy3ejIWY1GogLtKJiPZLWmdh+pMJKnuwn+NgfygkhUJc877Pu3POiUgqltNBO2jkuuek65oEPk6R+/EvV1abr79jIVXrNbuGbU0zJQA4oZuuXH2hoyp9PX2o+5E0IuWFDZi4scQvB3Qo59EE408lHiH1kdqyn6nzbkcra+ercMjUU6dcLz7IovOfPCAQAkuA8p8ELDc6ylDT5vLd/IXPCfv1SV1ipghIOcys</vt:lpwstr>
  </property>
  <property fmtid="{D5CDD505-2E9C-101B-9397-08002B2CF9AE}" pid="69" name="x1ye=69">
    <vt:lpwstr>jnHKp7Qz8fESBpKt1Zbz+OK1vwTjAsJjSXk2AIUvVrKCgl0tL4w3RrxTbypNPHbU8Dx9RNNJTSRGGIDJWMCDXPkIScHEqNR+c9KMSA2+4diR1GdTNt8dfdGndct5nd8jeZXWoOUCJ7QAxkeb1jXI4AXVzFic0g+83+4j/5K+3b4Juk5AftOVt/b0v3XMmn2r1OaGxeSQxlvKvcqd0EALaIe5EQbJmjTbnNVkmGiKKcQmqfxpXEzu0xhr83iip5+</vt:lpwstr>
  </property>
  <property fmtid="{D5CDD505-2E9C-101B-9397-08002B2CF9AE}" pid="70" name="x1ye=7">
    <vt:lpwstr>lzKsSjHsOOtyBSfsqox++w7b+WuGX+QxmygzxfEcvOLxfCcyuhr39Fl1RfaJKWbplJew+8uEP10kAZMAnuTyaOcNzGZeyOW6r1iG8ohZHSmlwE65AGx3H3Bzx3PDtCw4TgFavri+Xfjy7WqsoqHW9X+zVdTCOTwjFsh/S4a173wGpKOiD7ROR5Ysr8P4563sYbd9I2XiiQ8VabDubQj+4qDSl/SYmw+T46R0dViCoThElQ5cYzGxlUa308ox/Oy</vt:lpwstr>
  </property>
  <property fmtid="{D5CDD505-2E9C-101B-9397-08002B2CF9AE}" pid="71" name="x1ye=70">
    <vt:lpwstr>j5r+YwTeJZ6xdZbzsv4s4yFpX4WBLko12X/c/1eF1ChVmfHgznA58TaPEjQXLQ7ydglSVz5lWArLOWBRTZ2KpO68+LzU8APTT+U+MzpxDtGONXcZAPgV9ht4R3gbmgnvbZBfIiUwB9zpBCBvdwxnoHlhXa9lTkJEkRnxBbTavJWU3O8WOgYKZMVWRPTEcwcRaLLrZBdGjlRQXEFO5T/fyMM01809ieJMpjVsQZiGjWPdIYitEKmZk/UtypG/E5C</vt:lpwstr>
  </property>
  <property fmtid="{D5CDD505-2E9C-101B-9397-08002B2CF9AE}" pid="72" name="x1ye=71">
    <vt:lpwstr>ljtDo+GZRRst7pDeHP9IQ62pxwmP7mT1Xi1z+5Ji9+aQgU5WzgVgv0JupuALmWt456npIsCLEtFIO1gZwwXccKKEHC8z8Q8Re75ol2//HbyXs60KcZ815yb8C7MQM4eZjAS6jQHzQERtLkhBku/QWncmvRJUhlO+F0Y99fK42KR8KlOkdjKyHoWSD0ik+qIp2kp5fxkz17v7+xFQmNm6cLmXY1c3O7XnADg8q2My4RNUK8S4ByOuzycBZIFQxgt</vt:lpwstr>
  </property>
  <property fmtid="{D5CDD505-2E9C-101B-9397-08002B2CF9AE}" pid="73" name="x1ye=72">
    <vt:lpwstr>AUwfREcbYvlrgv6t6pvCvzpCxeSj5P6ETBYEffrcMCt5PVBurvsO8Wtp+QWb0NiZPYBIrGebD+NExMStJlWkJqPpsZzi6DKfduaAcVwWxgDlKDDaiin4lZqDjrPSj9OW9TS2baX2ZZP1sLYh9/TzGUaRlU4lUt1i4mwXVuZz9grIHzSLP/iR0tzgUOsqxIsZ54VS5AwP4hRhEAULZtAMUQJnjBE3pvWWxI6TUPF2NXqKUKPGdIp4jAOf7g8/oIe</vt:lpwstr>
  </property>
  <property fmtid="{D5CDD505-2E9C-101B-9397-08002B2CF9AE}" pid="74" name="x1ye=73">
    <vt:lpwstr>AQUXXbgKBWiRuTR/7l5m+zIrcSegaI6RqyLgSm8fmPHPqF2z3vul4YIN73WV9GGa66hICPwme0q7TUtEUo3Wmi+t2HSjBAUhqz7LCLxsY49Tg821nDFoMTIf7ZugFX2zXlwTdTsFPPF9NQtmVwfC8clRWpsRcx12j5R9fo3qqOgEEfAH6czBCXohSi75gd73FPrah5aJjp33oWPrSiTSv1cWnxbehwwr+ksX5CdnBzQ3swLBDz6962FMvhH0a/l</vt:lpwstr>
  </property>
  <property fmtid="{D5CDD505-2E9C-101B-9397-08002B2CF9AE}" pid="75" name="x1ye=74">
    <vt:lpwstr>ELfyKtT21UF9pbQSOn8JnyjW9mAF61CG17Xu5ObEKZvhhtmbhe4VXWjfrtKjL0HH8UOS7J8hn+OtwOTL1uuflN4mpybUnst5etBFYGD6/VLVaNtbDp5tPN1FsrEOZXKjdrQGjCIQeW5Kp2ADY5rY2PFDwsSpontgCUolV+2/XeXOowwhaTq0jlhFU4ZPJT39GXYKfnt1DTxJ1RvjCKONQ2aZSNKEtya98mjL8GALXXFZjXdfp5KDWqtn7L2dxBx</vt:lpwstr>
  </property>
  <property fmtid="{D5CDD505-2E9C-101B-9397-08002B2CF9AE}" pid="76" name="x1ye=75">
    <vt:lpwstr>rQedL/S/lZ/GZOkzuqHxdd5c6Nj566vsKrXwd/BpRAV8trGACJw7asqjeLBH0NFJecyvuqKMzNQyCBCDQyG8fzmPmz4zhD8VUOflmLrS3vrBrRNCLBoIPNnDcSRKEbUsG4qevhnvpH5rco5/CuzABtD5dpycTz0AQAu6Yv+OikZCt9XwLucQ1HQ8ZVNNkVKzTyEHFgTm0gGcz7Brc5sqeymTtgVwKpVa//XZ5GWkw8X3IEgDf2zfgkgXL5A60us</vt:lpwstr>
  </property>
  <property fmtid="{D5CDD505-2E9C-101B-9397-08002B2CF9AE}" pid="77" name="x1ye=76">
    <vt:lpwstr>AWjh+L3aW5J1RkzoF6weY9090zBuP/Qkeww6ouiWX+OPs+HARvL3f8J9epVG/TaamL2jOATBkoHT5DqznudZWnTwgmC3TS7kB+rF98t8yeBVMtwMelvHTcqvTgkQOtUlMWcBLrhbRDrcoNmWLn2Gtn1a50/H4sWLuXjklTYArL1W6AfrsUS5Vi/d9ylQdQuTDmYzKX1ZtmWRGLfuOX5aMkZkfhG3BtYSd859cYNNDMF5H2M796AGIrMVMHBIX5M</vt:lpwstr>
  </property>
  <property fmtid="{D5CDD505-2E9C-101B-9397-08002B2CF9AE}" pid="78" name="x1ye=77">
    <vt:lpwstr>GbuQ5g3Pg2CE3xTe2/wnORKaf/vzx5gYCLxu8QUH6SH2kWyRin+2Vm02sg0lrbEGp/G7WdiVv7M7N26VSaXhNJpBMEN4buPwKz3kPRpVGOD9lWrNq8CZ0wG6XXpP072jDR7t/DASFFKlVL4LAw2WSo7B38jICxvBFLrLBiX4XJLcr2/jx2RiJcG3/+esQ1KnmE/NsMxozx4TMEVyeU5fv8034pr2Hcrg0yi1MSCCYM4IlAOLd1317sIv3KYuqso</vt:lpwstr>
  </property>
  <property fmtid="{D5CDD505-2E9C-101B-9397-08002B2CF9AE}" pid="79" name="x1ye=78">
    <vt:lpwstr>ZZW68142jMRR+UwKy+PB7k97CfgVDos3oKvqehDFuikvaJyaH//fsP0sgUV/hMAAA=</vt:lpwstr>
  </property>
  <property fmtid="{D5CDD505-2E9C-101B-9397-08002B2CF9AE}" pid="80" name="x1ye=8">
    <vt:lpwstr>jfo6a66bq4CDBXVkCqiZizkcuL+W0q+m0v130CTdEDPK9vZWTyuH/+oKBeoV2QBgUuSesdEAzuKAeNTdppw+bQaue+4Bpbden3Mffz9P3gfyVtxIr3WOOfqqNvFRQr1OHAeGhGsP5LgrFw9Npdb57nO//Y5Lx9/Vo8eQP7TarKON1ptDWWlGKx3ZAIL8XNYp3qGLN7T3bXrZ74umhqQhFHQ2ca2JfMQbPW4jPJ3VjBdasQbjHHY6RiqQrbrufG1</vt:lpwstr>
  </property>
  <property fmtid="{D5CDD505-2E9C-101B-9397-08002B2CF9AE}" pid="81" name="x1ye=9">
    <vt:lpwstr>aZQvA8qe4z11rxp6k56q+qbMwfPu+7i5cTH7XzeH1ILjVtQkeGz0FzHe4VWhgG6Gs16y1JCT7AcYrp4goZnsTd6iJTRBfLwf8WPSyUQKcFKaTcTP9TSAAhFQozTTCYrwwtUluNmSuwtVueJmMQCzFAMNpGWOnjBDXe3xYjAnGnj3T1QSstwtACljHG2iZcvdV5FfZaV/y/rOeOSIPPSzPhnUMR2u+Xhq9ej+ZxkN2d7+IPWd3CPqOIl/habfwCC</vt:lpwstr>
  </property>
  <property fmtid="{D5CDD505-2E9C-101B-9397-08002B2CF9AE}" pid="82" name="KSOProductBuildVer">
    <vt:lpwstr>1033-12.2.0.13431</vt:lpwstr>
  </property>
  <property fmtid="{D5CDD505-2E9C-101B-9397-08002B2CF9AE}" pid="83" name="ICV">
    <vt:lpwstr>66C9BF9AD06F4DFC92C9735267FDCFBE_13</vt:lpwstr>
  </property>
</Properties>
</file>